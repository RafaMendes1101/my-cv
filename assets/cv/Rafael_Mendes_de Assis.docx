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ED5F25" w14:textId="77777777" w:rsidR="001D0AE9" w:rsidRPr="002932FB" w:rsidRDefault="00D03AE6">
      <w:pPr>
        <w:pStyle w:val="div"/>
        <w:spacing w:line="0" w:lineRule="atLeast"/>
        <w:rPr>
          <w:rFonts w:ascii="Century Gothic" w:eastAsia="Century Gothic" w:hAnsi="Century Gothic" w:cs="Century Gothic"/>
          <w:sz w:val="0"/>
          <w:szCs w:val="0"/>
          <w:lang w:val="pt-BR"/>
        </w:rPr>
      </w:pPr>
      <w:r w:rsidRPr="002932FB">
        <w:rPr>
          <w:rFonts w:ascii="Century Gothic" w:eastAsia="Century Gothic" w:hAnsi="Century Gothic" w:cs="Century Gothic"/>
          <w:sz w:val="0"/>
          <w:szCs w:val="0"/>
          <w:lang w:val="pt-BR"/>
        </w:rPr>
        <w:t> </w:t>
      </w:r>
    </w:p>
    <w:p w14:paraId="48637706" w14:textId="35DCB244" w:rsidR="001D0AE9" w:rsidRDefault="00D03AE6">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t>Professional Summary</w:t>
      </w:r>
    </w:p>
    <w:p w14:paraId="2ADA0895" w14:textId="77777777" w:rsidR="001D0AE9" w:rsidRDefault="00D03AE6">
      <w:pPr>
        <w:pStyle w:val="p"/>
        <w:spacing w:line="34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Detail-orientated IT consultant with extensive expertise in 3cad Evolution and efficiently conducting deployment solutions. Confidently handling support calls and swiftly leading issue investigation. Achieving maximum productivity growth through strategic planning, efficient project management and implementing production management improvements.</w:t>
      </w:r>
    </w:p>
    <w:p w14:paraId="09880915" w14:textId="27CD0C55" w:rsidR="001D0AE9" w:rsidRDefault="00D03AE6">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t>Experience</w:t>
      </w:r>
    </w:p>
    <w:tbl>
      <w:tblPr>
        <w:tblStyle w:val="divdocumentdivparagraphTable"/>
        <w:tblW w:w="0" w:type="auto"/>
        <w:tblInd w:w="108" w:type="dxa"/>
        <w:tblLayout w:type="fixed"/>
        <w:tblLook w:val="04A0" w:firstRow="1" w:lastRow="0" w:firstColumn="1" w:lastColumn="0" w:noHBand="0" w:noVBand="1"/>
      </w:tblPr>
      <w:tblGrid>
        <w:gridCol w:w="2300"/>
        <w:gridCol w:w="8006"/>
      </w:tblGrid>
      <w:tr w:rsidR="008743BB" w:rsidRPr="00602223" w14:paraId="55A04E62" w14:textId="77777777" w:rsidTr="008743BB">
        <w:tc>
          <w:tcPr>
            <w:tcW w:w="2300" w:type="dxa"/>
            <w:hideMark/>
          </w:tcPr>
          <w:p w14:paraId="2FFAF03E" w14:textId="43F105C2" w:rsidR="008743BB" w:rsidRDefault="00A94C37" w:rsidP="002F1E0B">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09/</w:t>
            </w:r>
            <w:r w:rsidR="008743BB">
              <w:rPr>
                <w:rStyle w:val="span"/>
                <w:rFonts w:ascii="Century Gothic" w:eastAsia="Century Gothic" w:hAnsi="Century Gothic" w:cs="Century Gothic"/>
                <w:b/>
                <w:bCs/>
                <w:sz w:val="22"/>
                <w:szCs w:val="22"/>
              </w:rPr>
              <w:t>2021</w:t>
            </w:r>
            <w:r>
              <w:rPr>
                <w:rStyle w:val="span"/>
                <w:rFonts w:ascii="Century Gothic" w:eastAsia="Century Gothic" w:hAnsi="Century Gothic" w:cs="Century Gothic"/>
                <w:b/>
                <w:bCs/>
                <w:sz w:val="22"/>
                <w:szCs w:val="22"/>
              </w:rPr>
              <w:t xml:space="preserve"> to 12/2021</w:t>
            </w:r>
          </w:p>
        </w:tc>
        <w:tc>
          <w:tcPr>
            <w:tcW w:w="8006" w:type="dxa"/>
            <w:hideMark/>
          </w:tcPr>
          <w:p w14:paraId="48DF3DBC" w14:textId="77777777" w:rsidR="008743BB" w:rsidRDefault="008743BB" w:rsidP="002F1E0B">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degree"/>
                <w:rFonts w:ascii="Century Gothic" w:eastAsia="Century Gothic" w:hAnsi="Century Gothic" w:cs="Century Gothic"/>
                <w:sz w:val="22"/>
                <w:szCs w:val="22"/>
              </w:rPr>
              <w:t>Web Development trainee</w:t>
            </w:r>
            <w:r>
              <w:rPr>
                <w:rStyle w:val="span"/>
                <w:rFonts w:ascii="Century Gothic" w:eastAsia="Century Gothic" w:hAnsi="Century Gothic" w:cs="Century Gothic"/>
                <w:sz w:val="22"/>
                <w:szCs w:val="22"/>
              </w:rPr>
              <w:t>: Web Development</w:t>
            </w:r>
            <w:r>
              <w:rPr>
                <w:rStyle w:val="singlecolumnspanpaddedlinenth-child1"/>
                <w:rFonts w:ascii="Century Gothic" w:eastAsia="Century Gothic" w:hAnsi="Century Gothic" w:cs="Century Gothic"/>
                <w:sz w:val="22"/>
                <w:szCs w:val="22"/>
              </w:rPr>
              <w:t xml:space="preserve"> </w:t>
            </w:r>
          </w:p>
          <w:p w14:paraId="37502C84" w14:textId="77777777" w:rsidR="008743BB" w:rsidRDefault="008743BB" w:rsidP="002F1E0B">
            <w:pPr>
              <w:pStyle w:val="spanpaddedline"/>
              <w:spacing w:line="360" w:lineRule="atLeast"/>
              <w:rPr>
                <w:rStyle w:val="divdocumentsinglecolumn"/>
                <w:rFonts w:ascii="Century Gothic" w:eastAsia="Century Gothic" w:hAnsi="Century Gothic" w:cs="Century Gothic"/>
                <w:sz w:val="22"/>
                <w:szCs w:val="22"/>
              </w:rPr>
            </w:pPr>
            <w:proofErr w:type="spellStart"/>
            <w:r>
              <w:rPr>
                <w:rStyle w:val="spancompanyname"/>
                <w:rFonts w:ascii="Century Gothic" w:eastAsia="Century Gothic" w:hAnsi="Century Gothic" w:cs="Century Gothic"/>
                <w:sz w:val="22"/>
                <w:szCs w:val="22"/>
              </w:rPr>
              <w:t>Northcoders</w:t>
            </w:r>
            <w:proofErr w:type="spellEnd"/>
            <w:r>
              <w:rPr>
                <w:rStyle w:val="spancompanyname"/>
                <w:rFonts w:ascii="Century Gothic" w:eastAsia="Century Gothic" w:hAnsi="Century Gothic" w:cs="Century Gothic"/>
                <w:sz w:val="22"/>
                <w:szCs w:val="22"/>
              </w:rPr>
              <w:t xml:space="preserve"> Bootcamp</w:t>
            </w:r>
            <w:r>
              <w:rPr>
                <w:rStyle w:val="divdocumentsinglecolumn"/>
                <w:rFonts w:ascii="Century Gothic" w:eastAsia="Century Gothic" w:hAnsi="Century Gothic" w:cs="Century Gothic"/>
                <w:sz w:val="22"/>
                <w:szCs w:val="22"/>
              </w:rPr>
              <w:t xml:space="preserve"> </w:t>
            </w:r>
            <w:r>
              <w:rPr>
                <w:rStyle w:val="span"/>
                <w:rFonts w:ascii="PMingLiU" w:eastAsia="PMingLiU" w:hAnsi="PMingLiU" w:cs="PMingLiU"/>
                <w:sz w:val="16"/>
                <w:szCs w:val="16"/>
              </w:rPr>
              <w:t>－</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22"/>
                <w:szCs w:val="22"/>
              </w:rPr>
              <w:t>Leeds</w:t>
            </w:r>
            <w:r>
              <w:rPr>
                <w:rStyle w:val="divdocumentsinglecolumn"/>
                <w:rFonts w:ascii="Century Gothic" w:eastAsia="Century Gothic" w:hAnsi="Century Gothic" w:cs="Century Gothic"/>
                <w:sz w:val="22"/>
                <w:szCs w:val="22"/>
              </w:rPr>
              <w:t xml:space="preserve"> </w:t>
            </w:r>
          </w:p>
          <w:p w14:paraId="6AB8D6B3" w14:textId="6D20D51B" w:rsidR="006F21C4" w:rsidRDefault="008743BB" w:rsidP="002F1E0B">
            <w:pPr>
              <w:pStyle w:val="p"/>
              <w:spacing w:line="360" w:lineRule="atLeast"/>
              <w:rPr>
                <w:rStyle w:val="Hyperlink"/>
                <w:rFonts w:ascii="Century Gothic" w:hAnsi="Century Gothic" w:cs="Arial"/>
                <w:sz w:val="22"/>
                <w:szCs w:val="22"/>
                <w:shd w:val="clear" w:color="auto" w:fill="F8F8F8"/>
              </w:rPr>
            </w:pPr>
            <w:r>
              <w:rPr>
                <w:rStyle w:val="span"/>
                <w:rFonts w:ascii="Century Gothic" w:eastAsia="Century Gothic" w:hAnsi="Century Gothic" w:cs="Century Gothic"/>
                <w:sz w:val="22"/>
                <w:szCs w:val="22"/>
              </w:rPr>
              <w:t xml:space="preserve">The </w:t>
            </w:r>
            <w:proofErr w:type="spellStart"/>
            <w:r>
              <w:rPr>
                <w:rStyle w:val="span"/>
                <w:rFonts w:ascii="Century Gothic" w:eastAsia="Century Gothic" w:hAnsi="Century Gothic" w:cs="Century Gothic"/>
                <w:sz w:val="22"/>
                <w:szCs w:val="22"/>
              </w:rPr>
              <w:t>Northcoders</w:t>
            </w:r>
            <w:proofErr w:type="spellEnd"/>
            <w:r>
              <w:rPr>
                <w:rStyle w:val="span"/>
                <w:rFonts w:ascii="Century Gothic" w:eastAsia="Century Gothic" w:hAnsi="Century Gothic" w:cs="Century Gothic"/>
                <w:sz w:val="22"/>
                <w:szCs w:val="22"/>
              </w:rPr>
              <w:t xml:space="preserve"> bootcamp is an extensive 12 </w:t>
            </w:r>
            <w:proofErr w:type="gramStart"/>
            <w:r w:rsidR="00A94C37">
              <w:rPr>
                <w:rStyle w:val="span"/>
                <w:rFonts w:ascii="Century Gothic" w:eastAsia="Century Gothic" w:hAnsi="Century Gothic" w:cs="Century Gothic"/>
                <w:sz w:val="22"/>
                <w:szCs w:val="22"/>
              </w:rPr>
              <w:t xml:space="preserve">week </w:t>
            </w:r>
            <w:r>
              <w:rPr>
                <w:rStyle w:val="span"/>
                <w:rFonts w:ascii="Century Gothic" w:eastAsia="Century Gothic" w:hAnsi="Century Gothic" w:cs="Century Gothic"/>
                <w:sz w:val="22"/>
                <w:szCs w:val="22"/>
              </w:rPr>
              <w:t>long</w:t>
            </w:r>
            <w:proofErr w:type="gramEnd"/>
            <w:r>
              <w:rPr>
                <w:rStyle w:val="span"/>
                <w:rFonts w:ascii="Century Gothic" w:eastAsia="Century Gothic" w:hAnsi="Century Gothic" w:cs="Century Gothic"/>
                <w:sz w:val="22"/>
                <w:szCs w:val="22"/>
              </w:rPr>
              <w:t xml:space="preserve"> course on which I learned new skills and improved my existing skills as web developer</w:t>
            </w:r>
          </w:p>
          <w:p w14:paraId="3AD80951" w14:textId="77777777" w:rsidR="001B49BD" w:rsidRDefault="001B49BD" w:rsidP="002F1E0B">
            <w:pPr>
              <w:pStyle w:val="p"/>
              <w:spacing w:line="360" w:lineRule="atLeast"/>
              <w:rPr>
                <w:rStyle w:val="Hyperlink"/>
                <w:rFonts w:ascii="Century Gothic" w:hAnsi="Century Gothic" w:cs="Arial"/>
                <w:sz w:val="22"/>
                <w:szCs w:val="22"/>
                <w:shd w:val="clear" w:color="auto" w:fill="F8F8F8"/>
              </w:rPr>
            </w:pPr>
          </w:p>
          <w:p w14:paraId="6D82FFE8" w14:textId="0D357C7E" w:rsidR="009A70B5" w:rsidRPr="00602223" w:rsidRDefault="009A70B5" w:rsidP="002F1E0B">
            <w:pPr>
              <w:pStyle w:val="p"/>
              <w:spacing w:line="360" w:lineRule="atLeast"/>
              <w:rPr>
                <w:rStyle w:val="span"/>
                <w:rFonts w:ascii="Century Gothic" w:eastAsia="Century Gothic" w:hAnsi="Century Gothic" w:cs="Century Gothic"/>
                <w:b/>
                <w:bCs/>
                <w:sz w:val="22"/>
                <w:szCs w:val="22"/>
              </w:rPr>
            </w:pPr>
          </w:p>
        </w:tc>
      </w:tr>
      <w:tr w:rsidR="001D0AE9" w14:paraId="2E96ED00" w14:textId="77777777" w:rsidTr="008743BB">
        <w:tblPrEx>
          <w:tblCellSpacing w:w="0" w:type="dxa"/>
          <w:tblCellMar>
            <w:left w:w="0" w:type="dxa"/>
            <w:right w:w="0" w:type="dxa"/>
          </w:tblCellMar>
          <w:tblLook w:val="05E0" w:firstRow="1" w:lastRow="1" w:firstColumn="1" w:lastColumn="1" w:noHBand="0" w:noVBand="1"/>
        </w:tblPrEx>
        <w:trPr>
          <w:tblCellSpacing w:w="0" w:type="dxa"/>
        </w:trPr>
        <w:tc>
          <w:tcPr>
            <w:tcW w:w="2300" w:type="dxa"/>
            <w:tcMar>
              <w:top w:w="0" w:type="dxa"/>
              <w:left w:w="0" w:type="dxa"/>
              <w:bottom w:w="0" w:type="dxa"/>
              <w:right w:w="0" w:type="dxa"/>
            </w:tcMar>
            <w:hideMark/>
          </w:tcPr>
          <w:p w14:paraId="42D13303" w14:textId="77777777" w:rsidR="001D0AE9" w:rsidRDefault="00D03AE6">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11/2016</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Current</w:t>
            </w:r>
          </w:p>
        </w:tc>
        <w:tc>
          <w:tcPr>
            <w:tcW w:w="8006" w:type="dxa"/>
            <w:tcMar>
              <w:top w:w="0" w:type="dxa"/>
              <w:left w:w="0" w:type="dxa"/>
              <w:bottom w:w="0" w:type="dxa"/>
              <w:right w:w="0" w:type="dxa"/>
            </w:tcMar>
            <w:hideMark/>
          </w:tcPr>
          <w:p w14:paraId="6E9EBF65"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IT consultant</w:t>
            </w:r>
            <w:r>
              <w:rPr>
                <w:rStyle w:val="singlecolumnspanpaddedlinenth-child1"/>
                <w:rFonts w:ascii="Century Gothic" w:eastAsia="Century Gothic" w:hAnsi="Century Gothic" w:cs="Century Gothic"/>
                <w:sz w:val="22"/>
                <w:szCs w:val="22"/>
              </w:rPr>
              <w:t xml:space="preserve"> </w:t>
            </w:r>
          </w:p>
          <w:p w14:paraId="5B218691" w14:textId="77777777" w:rsidR="001D0AE9" w:rsidRDefault="00D03AE6">
            <w:pPr>
              <w:pStyle w:val="spanpaddedline"/>
              <w:spacing w:line="360" w:lineRule="atLeast"/>
              <w:rPr>
                <w:rStyle w:val="divdocumentsinglecolumn"/>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I-</w:t>
            </w:r>
            <w:proofErr w:type="spellStart"/>
            <w:r>
              <w:rPr>
                <w:rStyle w:val="spancompanyname"/>
                <w:rFonts w:ascii="Century Gothic" w:eastAsia="Century Gothic" w:hAnsi="Century Gothic" w:cs="Century Gothic"/>
                <w:sz w:val="22"/>
                <w:szCs w:val="22"/>
              </w:rPr>
              <w:t>Konn</w:t>
            </w:r>
            <w:proofErr w:type="spellEnd"/>
            <w:r>
              <w:rPr>
                <w:rStyle w:val="spancompanyname"/>
                <w:rFonts w:ascii="Century Gothic" w:eastAsia="Century Gothic" w:hAnsi="Century Gothic" w:cs="Century Gothic"/>
                <w:sz w:val="22"/>
                <w:szCs w:val="22"/>
              </w:rPr>
              <w:t xml:space="preserve"> Ltd</w:t>
            </w:r>
            <w:r>
              <w:rPr>
                <w:rStyle w:val="span"/>
                <w:rFonts w:ascii="Century Gothic" w:eastAsia="Century Gothic" w:hAnsi="Century Gothic" w:cs="Century Gothic"/>
                <w:sz w:val="16"/>
                <w:szCs w:val="16"/>
              </w:rPr>
              <w:t xml:space="preserve"> </w:t>
            </w:r>
            <w:r>
              <w:rPr>
                <w:rStyle w:val="span"/>
                <w:rFonts w:ascii="PMingLiU" w:eastAsia="PMingLiU" w:hAnsi="PMingLiU" w:cs="PMingLiU"/>
                <w:sz w:val="16"/>
                <w:szCs w:val="16"/>
              </w:rPr>
              <w:t>－</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22"/>
                <w:szCs w:val="22"/>
              </w:rPr>
              <w:t>Leeds, West Yorkshire</w:t>
            </w:r>
            <w:r>
              <w:rPr>
                <w:rStyle w:val="divdocumentsinglecolumn"/>
                <w:rFonts w:ascii="Century Gothic" w:eastAsia="Century Gothic" w:hAnsi="Century Gothic" w:cs="Century Gothic"/>
                <w:sz w:val="22"/>
                <w:szCs w:val="22"/>
              </w:rPr>
              <w:t xml:space="preserve"> </w:t>
            </w:r>
          </w:p>
          <w:p w14:paraId="303452B3" w14:textId="77777777" w:rsidR="001D0AE9" w:rsidRDefault="00D03AE6">
            <w:pPr>
              <w:pStyle w:val="ulli"/>
              <w:numPr>
                <w:ilvl w:val="0"/>
                <w:numId w:val="1"/>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Deployment of the 3cad Evolution software on fitted furniture manufacturers,</w:t>
            </w:r>
          </w:p>
          <w:p w14:paraId="625577B0" w14:textId="0A4B61F1" w:rsidR="001D0AE9" w:rsidRDefault="00D03AE6">
            <w:pPr>
              <w:pStyle w:val="ulli"/>
              <w:numPr>
                <w:ilvl w:val="0"/>
                <w:numId w:val="1"/>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Programming rules of designs for the catalogue with its own programming language</w:t>
            </w:r>
            <w:r w:rsidR="00601C07">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 xml:space="preserve"> VBS and JS.</w:t>
            </w:r>
          </w:p>
          <w:p w14:paraId="03DD92E7" w14:textId="0AC7C492" w:rsidR="001D0AE9" w:rsidRDefault="00D03AE6">
            <w:pPr>
              <w:pStyle w:val="ulli"/>
              <w:numPr>
                <w:ilvl w:val="0"/>
                <w:numId w:val="1"/>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Building and querying MSSQL databases to retrieve information necessary to create different and customized types of printing lists.</w:t>
            </w:r>
          </w:p>
          <w:p w14:paraId="665953F9" w14:textId="77777777" w:rsidR="001D0AE9" w:rsidRDefault="00D03AE6">
            <w:pPr>
              <w:pStyle w:val="ulli"/>
              <w:numPr>
                <w:ilvl w:val="0"/>
                <w:numId w:val="1"/>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 and develop graphical UI using front end development technologies to make the program's interface user friendly.</w:t>
            </w:r>
          </w:p>
          <w:p w14:paraId="7C755ABF" w14:textId="26BE836E" w:rsidR="00DB3E4B" w:rsidRDefault="00D03AE6" w:rsidP="00DB3E4B">
            <w:pPr>
              <w:pStyle w:val="ulli"/>
              <w:numPr>
                <w:ilvl w:val="0"/>
                <w:numId w:val="1"/>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Trained client's staff to handle the 3cad evolution programming and management.</w:t>
            </w:r>
          </w:p>
          <w:p w14:paraId="31241543" w14:textId="77777777" w:rsidR="00DB3E4B" w:rsidRDefault="00DB3E4B" w:rsidP="00DB3E4B">
            <w:pPr>
              <w:pStyle w:val="ulli"/>
              <w:spacing w:line="360" w:lineRule="atLeast"/>
              <w:rPr>
                <w:rStyle w:val="span"/>
                <w:rFonts w:ascii="Century Gothic" w:eastAsia="Century Gothic" w:hAnsi="Century Gothic" w:cs="Century Gothic"/>
                <w:sz w:val="22"/>
                <w:szCs w:val="22"/>
              </w:rPr>
            </w:pPr>
          </w:p>
          <w:p w14:paraId="0BF7702C" w14:textId="574089B2" w:rsidR="006F21C4" w:rsidRDefault="006F21C4" w:rsidP="00DB3E4B">
            <w:pPr>
              <w:pStyle w:val="ulli"/>
              <w:spacing w:line="360" w:lineRule="atLeast"/>
              <w:rPr>
                <w:rStyle w:val="span"/>
                <w:rFonts w:ascii="Century Gothic" w:eastAsia="Century Gothic" w:hAnsi="Century Gothic" w:cs="Century Gothic"/>
                <w:sz w:val="22"/>
                <w:szCs w:val="22"/>
              </w:rPr>
            </w:pPr>
          </w:p>
        </w:tc>
      </w:tr>
    </w:tbl>
    <w:p w14:paraId="6F0EE87F" w14:textId="77777777" w:rsidR="001D0AE9" w:rsidRDefault="001D0AE9">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1D0AE9" w14:paraId="142FAE24" w14:textId="77777777">
        <w:trPr>
          <w:tblCellSpacing w:w="0" w:type="dxa"/>
        </w:trPr>
        <w:tc>
          <w:tcPr>
            <w:tcW w:w="2300" w:type="dxa"/>
            <w:tcMar>
              <w:top w:w="80" w:type="dxa"/>
              <w:left w:w="0" w:type="dxa"/>
              <w:bottom w:w="0" w:type="dxa"/>
              <w:right w:w="0" w:type="dxa"/>
            </w:tcMar>
            <w:hideMark/>
          </w:tcPr>
          <w:p w14:paraId="29FA45A0" w14:textId="77777777" w:rsidR="001D0AE9" w:rsidRDefault="00D03AE6">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02/2012</w:t>
            </w:r>
            <w:r>
              <w:rPr>
                <w:rStyle w:val="divdocumentdivparagraphspandateswrapper"/>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to 06/2016</w:t>
            </w:r>
          </w:p>
        </w:tc>
        <w:tc>
          <w:tcPr>
            <w:tcW w:w="8006" w:type="dxa"/>
            <w:tcMar>
              <w:top w:w="80" w:type="dxa"/>
              <w:left w:w="0" w:type="dxa"/>
              <w:bottom w:w="0" w:type="dxa"/>
              <w:right w:w="0" w:type="dxa"/>
            </w:tcMar>
            <w:hideMark/>
          </w:tcPr>
          <w:p w14:paraId="014DDDC6"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IT consultant</w:t>
            </w:r>
            <w:r>
              <w:rPr>
                <w:rStyle w:val="singlecolumnspanpaddedlinenth-child1"/>
                <w:rFonts w:ascii="Century Gothic" w:eastAsia="Century Gothic" w:hAnsi="Century Gothic" w:cs="Century Gothic"/>
                <w:sz w:val="22"/>
                <w:szCs w:val="22"/>
              </w:rPr>
              <w:t xml:space="preserve"> </w:t>
            </w:r>
          </w:p>
          <w:p w14:paraId="2341B5D2" w14:textId="77777777" w:rsidR="001D0AE9" w:rsidRDefault="00D03AE6">
            <w:pPr>
              <w:pStyle w:val="spanpaddedline"/>
              <w:spacing w:line="360" w:lineRule="atLeast"/>
              <w:rPr>
                <w:rStyle w:val="divdocumentsinglecolumn"/>
                <w:rFonts w:ascii="Century Gothic" w:eastAsia="Century Gothic" w:hAnsi="Century Gothic" w:cs="Century Gothic"/>
                <w:sz w:val="22"/>
                <w:szCs w:val="22"/>
              </w:rPr>
            </w:pPr>
            <w:proofErr w:type="spellStart"/>
            <w:r>
              <w:rPr>
                <w:rStyle w:val="spancompanyname"/>
                <w:rFonts w:ascii="Century Gothic" w:eastAsia="Century Gothic" w:hAnsi="Century Gothic" w:cs="Century Gothic"/>
                <w:sz w:val="22"/>
                <w:szCs w:val="22"/>
              </w:rPr>
              <w:t>Dragotech</w:t>
            </w:r>
            <w:proofErr w:type="spellEnd"/>
            <w:r>
              <w:rPr>
                <w:rStyle w:val="spancompanyname"/>
                <w:rFonts w:ascii="Century Gothic" w:eastAsia="Century Gothic" w:hAnsi="Century Gothic" w:cs="Century Gothic"/>
                <w:sz w:val="22"/>
                <w:szCs w:val="22"/>
              </w:rPr>
              <w:t xml:space="preserve"> </w:t>
            </w:r>
            <w:proofErr w:type="spellStart"/>
            <w:r>
              <w:rPr>
                <w:rStyle w:val="spancompanyname"/>
                <w:rFonts w:ascii="Century Gothic" w:eastAsia="Century Gothic" w:hAnsi="Century Gothic" w:cs="Century Gothic"/>
                <w:sz w:val="22"/>
                <w:szCs w:val="22"/>
              </w:rPr>
              <w:t>Brasil</w:t>
            </w:r>
            <w:proofErr w:type="spellEnd"/>
            <w:r>
              <w:rPr>
                <w:rStyle w:val="spancompanyname"/>
                <w:rFonts w:ascii="Century Gothic" w:eastAsia="Century Gothic" w:hAnsi="Century Gothic" w:cs="Century Gothic"/>
                <w:sz w:val="22"/>
                <w:szCs w:val="22"/>
              </w:rPr>
              <w:t xml:space="preserve"> </w:t>
            </w:r>
            <w:proofErr w:type="spellStart"/>
            <w:r>
              <w:rPr>
                <w:rStyle w:val="spancompanyname"/>
                <w:rFonts w:ascii="Century Gothic" w:eastAsia="Century Gothic" w:hAnsi="Century Gothic" w:cs="Century Gothic"/>
                <w:sz w:val="22"/>
                <w:szCs w:val="22"/>
              </w:rPr>
              <w:t>Ltda</w:t>
            </w:r>
            <w:proofErr w:type="spellEnd"/>
            <w:r>
              <w:rPr>
                <w:rStyle w:val="span"/>
                <w:rFonts w:ascii="Century Gothic" w:eastAsia="Century Gothic" w:hAnsi="Century Gothic" w:cs="Century Gothic"/>
                <w:sz w:val="16"/>
                <w:szCs w:val="16"/>
              </w:rPr>
              <w:t xml:space="preserve"> </w:t>
            </w:r>
            <w:r>
              <w:rPr>
                <w:rStyle w:val="span"/>
                <w:rFonts w:ascii="PMingLiU" w:eastAsia="PMingLiU" w:hAnsi="PMingLiU" w:cs="PMingLiU"/>
                <w:sz w:val="16"/>
                <w:szCs w:val="16"/>
              </w:rPr>
              <w:t>－</w:t>
            </w:r>
            <w:r>
              <w:rPr>
                <w:rStyle w:val="span"/>
                <w:rFonts w:ascii="Century Gothic" w:eastAsia="Century Gothic" w:hAnsi="Century Gothic" w:cs="Century Gothic"/>
                <w:sz w:val="16"/>
                <w:szCs w:val="16"/>
              </w:rPr>
              <w:t xml:space="preserve"> </w:t>
            </w:r>
            <w:r>
              <w:rPr>
                <w:rStyle w:val="span"/>
                <w:rFonts w:ascii="Century Gothic" w:eastAsia="Century Gothic" w:hAnsi="Century Gothic" w:cs="Century Gothic"/>
                <w:sz w:val="22"/>
                <w:szCs w:val="22"/>
              </w:rPr>
              <w:t>São Paulo, Brazil</w:t>
            </w:r>
          </w:p>
          <w:p w14:paraId="2AE8F84E" w14:textId="77777777" w:rsidR="001D0AE9" w:rsidRDefault="00D03AE6">
            <w:pPr>
              <w:pStyle w:val="ulli"/>
              <w:numPr>
                <w:ilvl w:val="0"/>
                <w:numId w:val="2"/>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Deployment of the 3cad Evolution software on fitted furniture manufacturers,</w:t>
            </w:r>
          </w:p>
          <w:p w14:paraId="468AA476" w14:textId="70D6AE1D" w:rsidR="001D0AE9" w:rsidRDefault="00D03AE6">
            <w:pPr>
              <w:pStyle w:val="ulli"/>
              <w:numPr>
                <w:ilvl w:val="0"/>
                <w:numId w:val="2"/>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Programming rules of designs for the catalogue with its own programming language</w:t>
            </w:r>
            <w:r w:rsidR="00601C07">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 xml:space="preserve"> VBS and JS.</w:t>
            </w:r>
          </w:p>
          <w:p w14:paraId="4FD41613" w14:textId="0FBBCDEB" w:rsidR="001D0AE9" w:rsidRDefault="00D03AE6">
            <w:pPr>
              <w:pStyle w:val="ulli"/>
              <w:numPr>
                <w:ilvl w:val="0"/>
                <w:numId w:val="2"/>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Building and querying MSSQL databases to retrieve information necessary to create different and customized types of printing lists.</w:t>
            </w:r>
          </w:p>
          <w:p w14:paraId="165FB8E9" w14:textId="77777777" w:rsidR="001D0AE9" w:rsidRDefault="00D03AE6">
            <w:pPr>
              <w:pStyle w:val="ulli"/>
              <w:numPr>
                <w:ilvl w:val="0"/>
                <w:numId w:val="2"/>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 and develop graphical UI using front end development technologies to make the program's interface user friendly.</w:t>
            </w:r>
          </w:p>
          <w:p w14:paraId="13356FEE" w14:textId="77777777" w:rsidR="001D0AE9" w:rsidRDefault="00D03AE6">
            <w:pPr>
              <w:pStyle w:val="ulli"/>
              <w:numPr>
                <w:ilvl w:val="0"/>
                <w:numId w:val="2"/>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Trained client's staff to handle the 3cad evolution programming and management.</w:t>
            </w:r>
          </w:p>
          <w:p w14:paraId="71458C99" w14:textId="0164CDBD" w:rsidR="00DB3E4B" w:rsidRDefault="00DB3E4B" w:rsidP="00DB3E4B">
            <w:pPr>
              <w:pStyle w:val="ulli"/>
              <w:spacing w:line="360" w:lineRule="atLeast"/>
              <w:ind w:left="640"/>
              <w:rPr>
                <w:rStyle w:val="span"/>
                <w:rFonts w:ascii="Century Gothic" w:eastAsia="Century Gothic" w:hAnsi="Century Gothic" w:cs="Century Gothic"/>
                <w:sz w:val="22"/>
                <w:szCs w:val="22"/>
              </w:rPr>
            </w:pPr>
          </w:p>
        </w:tc>
      </w:tr>
    </w:tbl>
    <w:p w14:paraId="4AE18DF2" w14:textId="77777777" w:rsidR="00955C40" w:rsidRDefault="00955C40">
      <w:pPr>
        <w:pStyle w:val="divdocumentdivsectiontitle"/>
        <w:spacing w:before="240" w:after="40"/>
        <w:rPr>
          <w:rFonts w:ascii="Century Gothic" w:eastAsia="Century Gothic" w:hAnsi="Century Gothic" w:cs="Century Gothic"/>
          <w:b/>
          <w:bCs/>
          <w:caps/>
        </w:rPr>
      </w:pPr>
    </w:p>
    <w:p w14:paraId="4A40931F" w14:textId="77777777" w:rsidR="00955C40" w:rsidRDefault="00955C40">
      <w:pPr>
        <w:pStyle w:val="divdocumentdivsectiontitle"/>
        <w:spacing w:before="240" w:after="40"/>
        <w:rPr>
          <w:rFonts w:ascii="Century Gothic" w:eastAsia="Century Gothic" w:hAnsi="Century Gothic" w:cs="Century Gothic"/>
          <w:b/>
          <w:bCs/>
          <w:caps/>
        </w:rPr>
      </w:pPr>
    </w:p>
    <w:p w14:paraId="04384591" w14:textId="72829B70" w:rsidR="001D0AE9" w:rsidRDefault="002932FB">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lastRenderedPageBreak/>
        <w:t>SKILLS</w:t>
      </w:r>
    </w:p>
    <w:tbl>
      <w:tblPr>
        <w:tblStyle w:val="divdocumenttable"/>
        <w:tblW w:w="0" w:type="auto"/>
        <w:tblInd w:w="2300" w:type="dxa"/>
        <w:tblLayout w:type="fixed"/>
        <w:tblCellMar>
          <w:left w:w="0" w:type="dxa"/>
          <w:right w:w="0" w:type="dxa"/>
        </w:tblCellMar>
        <w:tblLook w:val="05E0" w:firstRow="1" w:lastRow="1" w:firstColumn="1" w:lastColumn="1" w:noHBand="0" w:noVBand="1"/>
      </w:tblPr>
      <w:tblGrid>
        <w:gridCol w:w="4003"/>
        <w:gridCol w:w="4003"/>
      </w:tblGrid>
      <w:tr w:rsidR="001D0AE9" w14:paraId="1B9A4158" w14:textId="77777777" w:rsidTr="00601C07">
        <w:tc>
          <w:tcPr>
            <w:tcW w:w="4003" w:type="dxa"/>
            <w:tcMar>
              <w:top w:w="5" w:type="dxa"/>
              <w:left w:w="5" w:type="dxa"/>
              <w:bottom w:w="5" w:type="dxa"/>
              <w:right w:w="5" w:type="dxa"/>
            </w:tcMar>
            <w:hideMark/>
          </w:tcPr>
          <w:p w14:paraId="7DD17EC6" w14:textId="2A56EA4E" w:rsidR="001D0AE9" w:rsidRDefault="00D03AE6">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w:t>
            </w:r>
            <w:r>
              <w:rPr>
                <w:rFonts w:ascii="Century Gothic" w:eastAsia="Century Gothic" w:hAnsi="Century Gothic" w:cs="Century Gothic"/>
                <w:sz w:val="22"/>
                <w:szCs w:val="22"/>
              </w:rPr>
              <w:t>o</w:t>
            </w:r>
            <w:r>
              <w:rPr>
                <w:rStyle w:val="Strong1"/>
                <w:rFonts w:ascii="Century Gothic" w:eastAsia="Century Gothic" w:hAnsi="Century Gothic" w:cs="Century Gothic"/>
                <w:b/>
                <w:bCs/>
                <w:sz w:val="22"/>
                <w:szCs w:val="22"/>
              </w:rPr>
              <w:t xml:space="preserve">graming </w:t>
            </w:r>
            <w:r w:rsidR="008D2CA8">
              <w:rPr>
                <w:rStyle w:val="Strong1"/>
                <w:rFonts w:ascii="Century Gothic" w:eastAsia="Century Gothic" w:hAnsi="Century Gothic" w:cs="Century Gothic"/>
                <w:b/>
                <w:bCs/>
                <w:sz w:val="22"/>
                <w:szCs w:val="22"/>
              </w:rPr>
              <w:t>Languages</w:t>
            </w:r>
            <w:r>
              <w:rPr>
                <w:rStyle w:val="Strong1"/>
                <w:rFonts w:ascii="Century Gothic" w:eastAsia="Century Gothic" w:hAnsi="Century Gothic" w:cs="Century Gothic"/>
                <w:b/>
                <w:bCs/>
                <w:sz w:val="22"/>
                <w:szCs w:val="22"/>
              </w:rPr>
              <w:t>:</w:t>
            </w:r>
          </w:p>
          <w:p w14:paraId="68F96D7C" w14:textId="77777777" w:rsidR="001D0AE9" w:rsidRDefault="00D03AE6">
            <w:pPr>
              <w:pStyle w:val="ulli"/>
              <w:numPr>
                <w:ilvl w:val="0"/>
                <w:numId w:val="3"/>
              </w:numPr>
              <w:spacing w:line="340" w:lineRule="atLeast"/>
              <w:ind w:left="640" w:hanging="261"/>
              <w:rPr>
                <w:rFonts w:ascii="Century Gothic" w:eastAsia="Century Gothic" w:hAnsi="Century Gothic" w:cs="Century Gothic"/>
                <w:sz w:val="22"/>
                <w:szCs w:val="22"/>
              </w:rPr>
            </w:pPr>
            <w:r>
              <w:rPr>
                <w:rFonts w:ascii="Century Gothic" w:eastAsia="Century Gothic" w:hAnsi="Century Gothic" w:cs="Century Gothic"/>
                <w:sz w:val="22"/>
                <w:szCs w:val="22"/>
              </w:rPr>
              <w:t>JavaScript</w:t>
            </w:r>
          </w:p>
          <w:p w14:paraId="43EA1C1E" w14:textId="3616C4F5" w:rsidR="001D0AE9" w:rsidRDefault="008D2CA8">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Backend</w:t>
            </w:r>
            <w:r w:rsidR="00D03AE6">
              <w:rPr>
                <w:rStyle w:val="Strong1"/>
                <w:rFonts w:ascii="Century Gothic" w:eastAsia="Century Gothic" w:hAnsi="Century Gothic" w:cs="Century Gothic"/>
                <w:b/>
                <w:bCs/>
                <w:sz w:val="22"/>
                <w:szCs w:val="22"/>
              </w:rPr>
              <w:t>:</w:t>
            </w:r>
          </w:p>
          <w:p w14:paraId="07457E39" w14:textId="657F6727" w:rsidR="001D0AE9" w:rsidRDefault="00D03AE6">
            <w:pPr>
              <w:pStyle w:val="ulli"/>
              <w:numPr>
                <w:ilvl w:val="0"/>
                <w:numId w:val="4"/>
              </w:numPr>
              <w:spacing w:line="340" w:lineRule="atLeast"/>
              <w:ind w:left="640" w:hanging="26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NodeJS: Express, </w:t>
            </w:r>
            <w:proofErr w:type="spellStart"/>
            <w:r>
              <w:rPr>
                <w:rFonts w:ascii="Century Gothic" w:eastAsia="Century Gothic" w:hAnsi="Century Gothic" w:cs="Century Gothic"/>
                <w:sz w:val="22"/>
                <w:szCs w:val="22"/>
              </w:rPr>
              <w:t>Passport</w:t>
            </w:r>
            <w:r w:rsidR="005321C0">
              <w:rPr>
                <w:rFonts w:ascii="Century Gothic" w:eastAsia="Century Gothic" w:hAnsi="Century Gothic" w:cs="Century Gothic"/>
                <w:sz w:val="22"/>
                <w:szCs w:val="22"/>
              </w:rPr>
              <w:t>JS</w:t>
            </w:r>
            <w:proofErr w:type="spellEnd"/>
            <w:r>
              <w:rPr>
                <w:rFonts w:ascii="Century Gothic" w:eastAsia="Century Gothic" w:hAnsi="Century Gothic" w:cs="Century Gothic"/>
                <w:sz w:val="22"/>
                <w:szCs w:val="22"/>
              </w:rPr>
              <w:t>, JWT authentication</w:t>
            </w:r>
            <w:r w:rsidR="003F1357">
              <w:rPr>
                <w:rFonts w:ascii="Century Gothic" w:eastAsia="Century Gothic" w:hAnsi="Century Gothic" w:cs="Century Gothic"/>
                <w:sz w:val="22"/>
                <w:szCs w:val="22"/>
              </w:rPr>
              <w:t>, Mongoose.</w:t>
            </w:r>
          </w:p>
          <w:p w14:paraId="6D0934B7" w14:textId="3C3E2365" w:rsidR="00601C07" w:rsidRDefault="00601C07">
            <w:pPr>
              <w:pStyle w:val="ulli"/>
              <w:numPr>
                <w:ilvl w:val="0"/>
                <w:numId w:val="4"/>
              </w:numPr>
              <w:spacing w:line="340" w:lineRule="atLeast"/>
              <w:ind w:left="640" w:hanging="261"/>
              <w:rPr>
                <w:rFonts w:ascii="Century Gothic" w:eastAsia="Century Gothic" w:hAnsi="Century Gothic" w:cs="Century Gothic"/>
                <w:sz w:val="22"/>
                <w:szCs w:val="22"/>
              </w:rPr>
            </w:pPr>
            <w:r>
              <w:rPr>
                <w:rFonts w:ascii="Century Gothic" w:eastAsia="Century Gothic" w:hAnsi="Century Gothic" w:cs="Century Gothic"/>
                <w:sz w:val="22"/>
                <w:szCs w:val="22"/>
              </w:rPr>
              <w:t>Firebase.</w:t>
            </w:r>
          </w:p>
          <w:p w14:paraId="36E0B0D5" w14:textId="55D19BF0" w:rsidR="003F1357" w:rsidRDefault="003F1357">
            <w:pPr>
              <w:pStyle w:val="ulli"/>
              <w:numPr>
                <w:ilvl w:val="0"/>
                <w:numId w:val="4"/>
              </w:numPr>
              <w:spacing w:line="340" w:lineRule="atLeast"/>
              <w:ind w:left="640" w:hanging="26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PostgreSQL, </w:t>
            </w:r>
            <w:r w:rsidR="005321C0">
              <w:rPr>
                <w:rFonts w:ascii="Century Gothic" w:eastAsia="Century Gothic" w:hAnsi="Century Gothic" w:cs="Century Gothic"/>
                <w:sz w:val="22"/>
                <w:szCs w:val="22"/>
              </w:rPr>
              <w:t>MySQL,</w:t>
            </w:r>
            <w:r>
              <w:rPr>
                <w:rFonts w:ascii="Century Gothic" w:eastAsia="Century Gothic" w:hAnsi="Century Gothic" w:cs="Century Gothic"/>
                <w:sz w:val="22"/>
                <w:szCs w:val="22"/>
              </w:rPr>
              <w:t xml:space="preserve"> MongoDB</w:t>
            </w:r>
          </w:p>
          <w:p w14:paraId="10080396" w14:textId="6770BA88" w:rsidR="00601C07" w:rsidRPr="00601C07" w:rsidRDefault="00601C07">
            <w:pPr>
              <w:pStyle w:val="p"/>
              <w:spacing w:line="340" w:lineRule="atLeast"/>
              <w:rPr>
                <w:rFonts w:ascii="Century Gothic" w:eastAsia="Century Gothic" w:hAnsi="Century Gothic" w:cs="Century Gothic"/>
                <w:b/>
                <w:bCs/>
                <w:sz w:val="22"/>
                <w:szCs w:val="22"/>
              </w:rPr>
            </w:pPr>
          </w:p>
        </w:tc>
        <w:tc>
          <w:tcPr>
            <w:tcW w:w="4003" w:type="dxa"/>
            <w:tcBorders>
              <w:left w:val="single" w:sz="8" w:space="0" w:color="FEFDFD"/>
            </w:tcBorders>
            <w:tcMar>
              <w:top w:w="5" w:type="dxa"/>
              <w:left w:w="10" w:type="dxa"/>
              <w:bottom w:w="5" w:type="dxa"/>
              <w:right w:w="5" w:type="dxa"/>
            </w:tcMar>
            <w:hideMark/>
          </w:tcPr>
          <w:p w14:paraId="2145A1AC" w14:textId="0A6C6523" w:rsidR="001D0AE9" w:rsidRDefault="008D2CA8" w:rsidP="00601C07">
            <w:pPr>
              <w:pStyle w:val="ulli"/>
              <w:spacing w:line="340" w:lineRule="atLeast"/>
              <w:rPr>
                <w:rFonts w:ascii="Century Gothic" w:eastAsia="Century Gothic" w:hAnsi="Century Gothic" w:cs="Century Gothic"/>
                <w:b/>
                <w:bCs/>
                <w:sz w:val="22"/>
                <w:szCs w:val="22"/>
              </w:rPr>
            </w:pPr>
            <w:r>
              <w:rPr>
                <w:rFonts w:ascii="Century Gothic" w:eastAsia="Century Gothic" w:hAnsi="Century Gothic" w:cs="Century Gothic"/>
                <w:b/>
                <w:bCs/>
                <w:sz w:val="22"/>
                <w:szCs w:val="22"/>
              </w:rPr>
              <w:t>Frontend</w:t>
            </w:r>
            <w:r w:rsidR="00601C07">
              <w:rPr>
                <w:rFonts w:ascii="Century Gothic" w:eastAsia="Century Gothic" w:hAnsi="Century Gothic" w:cs="Century Gothic"/>
                <w:b/>
                <w:bCs/>
                <w:sz w:val="22"/>
                <w:szCs w:val="22"/>
              </w:rPr>
              <w:t>:</w:t>
            </w:r>
          </w:p>
          <w:p w14:paraId="0757FF95" w14:textId="77777777" w:rsidR="00601C07" w:rsidRDefault="00601C07" w:rsidP="00601C07">
            <w:pPr>
              <w:pStyle w:val="ulli"/>
              <w:numPr>
                <w:ilvl w:val="0"/>
                <w:numId w:val="4"/>
              </w:numPr>
              <w:spacing w:line="34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HTML5, CSS3, CSS frameworks (Bootstrap, </w:t>
            </w:r>
            <w:proofErr w:type="spellStart"/>
            <w:r>
              <w:rPr>
                <w:rFonts w:ascii="Century Gothic" w:eastAsia="Century Gothic" w:hAnsi="Century Gothic" w:cs="Century Gothic"/>
                <w:sz w:val="22"/>
                <w:szCs w:val="22"/>
              </w:rPr>
              <w:t>SemanticUI</w:t>
            </w:r>
            <w:proofErr w:type="spellEnd"/>
            <w:r>
              <w:rPr>
                <w:rFonts w:ascii="Century Gothic" w:eastAsia="Century Gothic" w:hAnsi="Century Gothic" w:cs="Century Gothic"/>
                <w:sz w:val="22"/>
                <w:szCs w:val="22"/>
              </w:rPr>
              <w:t>)</w:t>
            </w:r>
          </w:p>
          <w:p w14:paraId="55F49E2A" w14:textId="6B5DE018" w:rsidR="00601C07" w:rsidRDefault="00601C07" w:rsidP="00601C07">
            <w:pPr>
              <w:pStyle w:val="ulli"/>
              <w:numPr>
                <w:ilvl w:val="0"/>
                <w:numId w:val="4"/>
              </w:numPr>
              <w:spacing w:line="34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React, React Native.</w:t>
            </w:r>
          </w:p>
          <w:p w14:paraId="2464A373" w14:textId="77777777" w:rsidR="00601C07" w:rsidRDefault="00601C07" w:rsidP="00601C07">
            <w:pPr>
              <w:pStyle w:val="p"/>
              <w:spacing w:line="34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Testing:</w:t>
            </w:r>
          </w:p>
          <w:p w14:paraId="40E7E71E" w14:textId="43DF45B9" w:rsidR="00601C07" w:rsidRPr="00601C07" w:rsidRDefault="00601C07" w:rsidP="00601C07">
            <w:pPr>
              <w:pStyle w:val="ulli"/>
              <w:numPr>
                <w:ilvl w:val="0"/>
                <w:numId w:val="11"/>
              </w:numPr>
              <w:spacing w:line="340" w:lineRule="atLeast"/>
              <w:rPr>
                <w:rFonts w:ascii="Century Gothic" w:eastAsia="Century Gothic" w:hAnsi="Century Gothic" w:cs="Century Gothic"/>
                <w:b/>
                <w:bCs/>
                <w:sz w:val="22"/>
                <w:szCs w:val="22"/>
              </w:rPr>
            </w:pPr>
            <w:r>
              <w:rPr>
                <w:rFonts w:ascii="Century Gothic" w:eastAsia="Century Gothic" w:hAnsi="Century Gothic" w:cs="Century Gothic"/>
                <w:sz w:val="22"/>
                <w:szCs w:val="22"/>
              </w:rPr>
              <w:t>Jest</w:t>
            </w:r>
          </w:p>
        </w:tc>
      </w:tr>
    </w:tbl>
    <w:p w14:paraId="07C97F79" w14:textId="77777777" w:rsidR="001D0AE9" w:rsidRDefault="00D03AE6">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t>Education</w:t>
      </w:r>
    </w:p>
    <w:p w14:paraId="165C9A39" w14:textId="77777777" w:rsidR="001D0AE9" w:rsidRDefault="001D0AE9">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1D0AE9" w14:paraId="3F8342DB" w14:textId="77777777">
        <w:trPr>
          <w:tblCellSpacing w:w="0" w:type="dxa"/>
        </w:trPr>
        <w:tc>
          <w:tcPr>
            <w:tcW w:w="2300" w:type="dxa"/>
            <w:tcMar>
              <w:top w:w="80" w:type="dxa"/>
              <w:left w:w="0" w:type="dxa"/>
              <w:bottom w:w="0" w:type="dxa"/>
              <w:right w:w="0" w:type="dxa"/>
            </w:tcMar>
            <w:hideMark/>
          </w:tcPr>
          <w:p w14:paraId="79952936" w14:textId="77777777" w:rsidR="001D0AE9" w:rsidRDefault="00D03AE6">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t>2019</w:t>
            </w:r>
          </w:p>
        </w:tc>
        <w:tc>
          <w:tcPr>
            <w:tcW w:w="8006" w:type="dxa"/>
            <w:tcMar>
              <w:top w:w="80" w:type="dxa"/>
              <w:left w:w="0" w:type="dxa"/>
              <w:bottom w:w="0" w:type="dxa"/>
              <w:right w:w="0" w:type="dxa"/>
            </w:tcMar>
            <w:hideMark/>
          </w:tcPr>
          <w:p w14:paraId="6A5AF8C5"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degree"/>
                <w:rFonts w:ascii="Century Gothic" w:eastAsia="Century Gothic" w:hAnsi="Century Gothic" w:cs="Century Gothic"/>
                <w:sz w:val="22"/>
                <w:szCs w:val="22"/>
              </w:rPr>
              <w:t>Certificate of Completion: MySQL Bootcamp</w:t>
            </w:r>
            <w:r>
              <w:rPr>
                <w:rStyle w:val="singlecolumnspanpaddedlinenth-child1"/>
                <w:rFonts w:ascii="Century Gothic" w:eastAsia="Century Gothic" w:hAnsi="Century Gothic" w:cs="Century Gothic"/>
                <w:sz w:val="22"/>
                <w:szCs w:val="22"/>
              </w:rPr>
              <w:t xml:space="preserve"> </w:t>
            </w:r>
          </w:p>
          <w:p w14:paraId="3F069D05" w14:textId="77777777" w:rsidR="001D0AE9" w:rsidRDefault="00D03AE6">
            <w:pPr>
              <w:pStyle w:val="spanpaddedline"/>
              <w:spacing w:line="360" w:lineRule="atLeast"/>
              <w:rPr>
                <w:rStyle w:val="divdocumentsinglecolumn"/>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Udemy</w:t>
            </w:r>
            <w:r>
              <w:rPr>
                <w:rStyle w:val="divdocumentsinglecolumn"/>
                <w:rFonts w:ascii="Century Gothic" w:eastAsia="Century Gothic" w:hAnsi="Century Gothic" w:cs="Century Gothic"/>
                <w:sz w:val="22"/>
                <w:szCs w:val="22"/>
              </w:rPr>
              <w:t xml:space="preserve"> </w:t>
            </w:r>
          </w:p>
          <w:p w14:paraId="7BC2A187"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SQL syntax</w:t>
            </w:r>
          </w:p>
          <w:p w14:paraId="74BBBAA4"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Generate reports using </w:t>
            </w:r>
            <w:r>
              <w:rPr>
                <w:rStyle w:val="Strong1"/>
                <w:rFonts w:ascii="Century Gothic" w:eastAsia="Century Gothic" w:hAnsi="Century Gothic" w:cs="Century Gothic"/>
                <w:b/>
                <w:bCs/>
                <w:sz w:val="22"/>
                <w:szCs w:val="22"/>
              </w:rPr>
              <w:t>sales and user data</w:t>
            </w:r>
          </w:p>
          <w:p w14:paraId="60F4167E"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Analyze data using </w:t>
            </w:r>
            <w:r>
              <w:rPr>
                <w:rStyle w:val="Strong1"/>
                <w:rFonts w:ascii="Century Gothic" w:eastAsia="Century Gothic" w:hAnsi="Century Gothic" w:cs="Century Gothic"/>
                <w:b/>
                <w:bCs/>
                <w:sz w:val="22"/>
                <w:szCs w:val="22"/>
              </w:rPr>
              <w:t>Aggregate Functions</w:t>
            </w:r>
          </w:p>
          <w:p w14:paraId="0F0FD5CA"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Run complex queries using MySQL </w:t>
            </w:r>
            <w:r>
              <w:rPr>
                <w:rStyle w:val="Strong1"/>
                <w:rFonts w:ascii="Century Gothic" w:eastAsia="Century Gothic" w:hAnsi="Century Gothic" w:cs="Century Gothic"/>
                <w:b/>
                <w:bCs/>
                <w:sz w:val="22"/>
                <w:szCs w:val="22"/>
              </w:rPr>
              <w:t>logical operators and string functions</w:t>
            </w:r>
          </w:p>
          <w:p w14:paraId="6D895D14"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Write all the common </w:t>
            </w:r>
            <w:r>
              <w:rPr>
                <w:rStyle w:val="Strong1"/>
                <w:rFonts w:ascii="Century Gothic" w:eastAsia="Century Gothic" w:hAnsi="Century Gothic" w:cs="Century Gothic"/>
                <w:b/>
                <w:bCs/>
                <w:sz w:val="22"/>
                <w:szCs w:val="22"/>
              </w:rPr>
              <w:t>SQL joins</w:t>
            </w:r>
          </w:p>
          <w:p w14:paraId="49C4B908"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Work with </w:t>
            </w:r>
            <w:r>
              <w:rPr>
                <w:rStyle w:val="Strong1"/>
                <w:rFonts w:ascii="Century Gothic" w:eastAsia="Century Gothic" w:hAnsi="Century Gothic" w:cs="Century Gothic"/>
                <w:b/>
                <w:bCs/>
                <w:sz w:val="22"/>
                <w:szCs w:val="22"/>
              </w:rPr>
              <w:t>large datasets containing thousands of entries</w:t>
            </w:r>
          </w:p>
          <w:p w14:paraId="1AFB4FFC" w14:textId="77777777" w:rsidR="001D0AE9" w:rsidRDefault="00D03AE6">
            <w:pPr>
              <w:pStyle w:val="ulli"/>
              <w:numPr>
                <w:ilvl w:val="0"/>
                <w:numId w:val="7"/>
              </w:numPr>
              <w:spacing w:line="360" w:lineRule="atLeast"/>
              <w:ind w:left="6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Build a web app using </w:t>
            </w:r>
            <w:r>
              <w:rPr>
                <w:rStyle w:val="Strong1"/>
                <w:rFonts w:ascii="Century Gothic" w:eastAsia="Century Gothic" w:hAnsi="Century Gothic" w:cs="Century Gothic"/>
                <w:b/>
                <w:bCs/>
                <w:sz w:val="22"/>
                <w:szCs w:val="22"/>
              </w:rPr>
              <w:t>MySQL and NodeJS</w:t>
            </w:r>
          </w:p>
          <w:p w14:paraId="3638357D" w14:textId="77777777"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Link to certificate:</w:t>
            </w:r>
          </w:p>
          <w:p w14:paraId="1A981E9B" w14:textId="331BAC5C" w:rsidR="001D0AE9" w:rsidRDefault="00294C4D">
            <w:pPr>
              <w:pStyle w:val="p"/>
              <w:spacing w:line="360" w:lineRule="atLeast"/>
              <w:rPr>
                <w:rStyle w:val="span"/>
                <w:rFonts w:ascii="Century Gothic" w:eastAsia="Century Gothic" w:hAnsi="Century Gothic" w:cs="Century Gothic"/>
                <w:sz w:val="22"/>
                <w:szCs w:val="22"/>
              </w:rPr>
            </w:pPr>
            <w:hyperlink r:id="rId5" w:history="1">
              <w:r w:rsidR="00DB3E4B" w:rsidRPr="00DA5EE0">
                <w:rPr>
                  <w:rStyle w:val="Hyperlink"/>
                  <w:rFonts w:ascii="Century Gothic" w:eastAsia="Century Gothic" w:hAnsi="Century Gothic" w:cs="Century Gothic"/>
                  <w:sz w:val="22"/>
                  <w:szCs w:val="22"/>
                </w:rPr>
                <w:t>https://udemy-certificate.s3.amazonaws.com/image/UC-EHOLDZNP.jpg</w:t>
              </w:r>
            </w:hyperlink>
          </w:p>
          <w:p w14:paraId="0AE55ABC" w14:textId="77777777" w:rsidR="00DB3E4B" w:rsidRDefault="00DB3E4B">
            <w:pPr>
              <w:pStyle w:val="p"/>
              <w:spacing w:line="360" w:lineRule="atLeast"/>
              <w:rPr>
                <w:rStyle w:val="span"/>
                <w:rFonts w:ascii="Century Gothic" w:eastAsia="Century Gothic" w:hAnsi="Century Gothic" w:cs="Century Gothic"/>
                <w:sz w:val="22"/>
                <w:szCs w:val="22"/>
              </w:rPr>
            </w:pPr>
          </w:p>
          <w:p w14:paraId="12892042" w14:textId="77777777" w:rsidR="00DB3E4B" w:rsidRDefault="00DB3E4B">
            <w:pPr>
              <w:pStyle w:val="p"/>
              <w:spacing w:line="360" w:lineRule="atLeast"/>
              <w:rPr>
                <w:rStyle w:val="span"/>
                <w:rFonts w:ascii="Century Gothic" w:eastAsia="Century Gothic" w:hAnsi="Century Gothic" w:cs="Century Gothic"/>
                <w:sz w:val="22"/>
                <w:szCs w:val="22"/>
              </w:rPr>
            </w:pPr>
          </w:p>
          <w:p w14:paraId="794BD4AF" w14:textId="77777777" w:rsidR="00DB3E4B" w:rsidRDefault="00DB3E4B">
            <w:pPr>
              <w:pStyle w:val="p"/>
              <w:spacing w:line="360" w:lineRule="atLeast"/>
              <w:rPr>
                <w:rStyle w:val="span"/>
                <w:rFonts w:ascii="Century Gothic" w:eastAsia="Century Gothic" w:hAnsi="Century Gothic" w:cs="Century Gothic"/>
                <w:sz w:val="22"/>
                <w:szCs w:val="22"/>
              </w:rPr>
            </w:pPr>
          </w:p>
          <w:p w14:paraId="309739E7" w14:textId="77777777" w:rsidR="00DB3E4B" w:rsidRDefault="00DB3E4B">
            <w:pPr>
              <w:pStyle w:val="p"/>
              <w:spacing w:line="360" w:lineRule="atLeast"/>
              <w:rPr>
                <w:rStyle w:val="span"/>
                <w:rFonts w:ascii="Century Gothic" w:eastAsia="Century Gothic" w:hAnsi="Century Gothic" w:cs="Century Gothic"/>
                <w:sz w:val="22"/>
                <w:szCs w:val="22"/>
              </w:rPr>
            </w:pPr>
          </w:p>
          <w:p w14:paraId="55B59042" w14:textId="77777777" w:rsidR="00DB3E4B" w:rsidRDefault="00DB3E4B">
            <w:pPr>
              <w:pStyle w:val="p"/>
              <w:spacing w:line="360" w:lineRule="atLeast"/>
              <w:rPr>
                <w:rStyle w:val="span"/>
                <w:rFonts w:ascii="Century Gothic" w:eastAsia="Century Gothic" w:hAnsi="Century Gothic" w:cs="Century Gothic"/>
                <w:sz w:val="22"/>
                <w:szCs w:val="22"/>
              </w:rPr>
            </w:pPr>
          </w:p>
          <w:p w14:paraId="19101FF6" w14:textId="77777777" w:rsidR="00DB3E4B" w:rsidRDefault="00DB3E4B">
            <w:pPr>
              <w:pStyle w:val="p"/>
              <w:spacing w:line="360" w:lineRule="atLeast"/>
              <w:rPr>
                <w:rStyle w:val="span"/>
                <w:rFonts w:ascii="Century Gothic" w:eastAsia="Century Gothic" w:hAnsi="Century Gothic" w:cs="Century Gothic"/>
                <w:sz w:val="22"/>
                <w:szCs w:val="22"/>
              </w:rPr>
            </w:pPr>
          </w:p>
          <w:p w14:paraId="2568C611" w14:textId="1AA6F1D1" w:rsidR="00DB3E4B" w:rsidRDefault="00DB3E4B">
            <w:pPr>
              <w:pStyle w:val="p"/>
              <w:spacing w:line="360" w:lineRule="atLeast"/>
              <w:rPr>
                <w:rStyle w:val="span"/>
                <w:rFonts w:ascii="Century Gothic" w:eastAsia="Century Gothic" w:hAnsi="Century Gothic" w:cs="Century Gothic"/>
                <w:sz w:val="22"/>
                <w:szCs w:val="22"/>
              </w:rPr>
            </w:pPr>
          </w:p>
        </w:tc>
      </w:tr>
    </w:tbl>
    <w:p w14:paraId="29A8ACBE" w14:textId="77777777" w:rsidR="001D0AE9" w:rsidRDefault="001D0AE9">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1D0AE9" w14:paraId="30888E30" w14:textId="77777777">
        <w:trPr>
          <w:tblCellSpacing w:w="0" w:type="dxa"/>
        </w:trPr>
        <w:tc>
          <w:tcPr>
            <w:tcW w:w="2300" w:type="dxa"/>
            <w:tcMar>
              <w:top w:w="80" w:type="dxa"/>
              <w:left w:w="0" w:type="dxa"/>
              <w:bottom w:w="0" w:type="dxa"/>
              <w:right w:w="0" w:type="dxa"/>
            </w:tcMar>
            <w:hideMark/>
          </w:tcPr>
          <w:p w14:paraId="037E19BE"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2018</w:t>
            </w:r>
          </w:p>
          <w:p w14:paraId="110E3474" w14:textId="77777777" w:rsidR="00DB3E4B" w:rsidRDefault="00DB3E4B">
            <w:pPr>
              <w:pStyle w:val="divdocumentdivparagraphspandateswrapperParagraph"/>
              <w:spacing w:line="360" w:lineRule="atLeast"/>
              <w:rPr>
                <w:rStyle w:val="span"/>
                <w:rFonts w:eastAsia="Century Gothic"/>
                <w:sz w:val="22"/>
                <w:szCs w:val="22"/>
              </w:rPr>
            </w:pPr>
          </w:p>
          <w:p w14:paraId="46F7BF0D" w14:textId="17AE3404" w:rsidR="00DB3E4B" w:rsidRDefault="00DB3E4B">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p>
        </w:tc>
        <w:tc>
          <w:tcPr>
            <w:tcW w:w="8006" w:type="dxa"/>
            <w:tcMar>
              <w:top w:w="80" w:type="dxa"/>
              <w:left w:w="0" w:type="dxa"/>
              <w:bottom w:w="0" w:type="dxa"/>
              <w:right w:w="0" w:type="dxa"/>
            </w:tcMar>
            <w:hideMark/>
          </w:tcPr>
          <w:p w14:paraId="2969413F"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degree"/>
                <w:rFonts w:ascii="Century Gothic" w:eastAsia="Century Gothic" w:hAnsi="Century Gothic" w:cs="Century Gothic"/>
                <w:sz w:val="22"/>
                <w:szCs w:val="22"/>
              </w:rPr>
              <w:t>CIW: Advanced HTML5 and CSS3 Specialist CIW: Web Foundations Associate CIW: JavaScript Specialist Certificate of Completion: Web Development</w:t>
            </w:r>
            <w:r>
              <w:rPr>
                <w:rStyle w:val="span"/>
                <w:rFonts w:ascii="Century Gothic" w:eastAsia="Century Gothic" w:hAnsi="Century Gothic" w:cs="Century Gothic"/>
                <w:sz w:val="22"/>
                <w:szCs w:val="22"/>
              </w:rPr>
              <w:t>: Web Development</w:t>
            </w:r>
            <w:r>
              <w:rPr>
                <w:rStyle w:val="singlecolumnspanpaddedlinenth-child1"/>
                <w:rFonts w:ascii="Century Gothic" w:eastAsia="Century Gothic" w:hAnsi="Century Gothic" w:cs="Century Gothic"/>
                <w:sz w:val="22"/>
                <w:szCs w:val="22"/>
              </w:rPr>
              <w:t xml:space="preserve"> </w:t>
            </w:r>
          </w:p>
          <w:p w14:paraId="45F8DA77" w14:textId="77777777" w:rsidR="001D0AE9" w:rsidRDefault="00D03AE6">
            <w:pPr>
              <w:pStyle w:val="spanpaddedline"/>
              <w:spacing w:line="360" w:lineRule="atLeast"/>
              <w:rPr>
                <w:rStyle w:val="divdocumentsinglecolumn"/>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CIW</w:t>
            </w:r>
            <w:r>
              <w:rPr>
                <w:rStyle w:val="divdocumentsinglecolumn"/>
                <w:rFonts w:ascii="Century Gothic" w:eastAsia="Century Gothic" w:hAnsi="Century Gothic" w:cs="Century Gothic"/>
                <w:sz w:val="22"/>
                <w:szCs w:val="22"/>
              </w:rPr>
              <w:t xml:space="preserve"> </w:t>
            </w:r>
          </w:p>
          <w:p w14:paraId="76E1D321" w14:textId="77777777"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Links to certifications:</w:t>
            </w:r>
          </w:p>
          <w:p w14:paraId="506D9944" w14:textId="77777777"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Advanced HTML5 and CSS3 Specialist</w:t>
            </w:r>
          </w:p>
          <w:p w14:paraId="179D9E59" w14:textId="510D56F2" w:rsidR="001D0AE9" w:rsidRDefault="00294C4D">
            <w:pPr>
              <w:pStyle w:val="p"/>
              <w:spacing w:line="360" w:lineRule="atLeast"/>
              <w:rPr>
                <w:rStyle w:val="span"/>
                <w:rFonts w:ascii="Century Gothic" w:eastAsia="Century Gothic" w:hAnsi="Century Gothic" w:cs="Century Gothic"/>
                <w:sz w:val="22"/>
                <w:szCs w:val="22"/>
              </w:rPr>
            </w:pPr>
            <w:hyperlink r:id="rId6" w:history="1">
              <w:r w:rsidR="00D03AE6" w:rsidRPr="00D1721A">
                <w:rPr>
                  <w:rStyle w:val="Hyperlink"/>
                  <w:rFonts w:ascii="Century Gothic" w:eastAsia="Century Gothic" w:hAnsi="Century Gothic" w:cs="Century Gothic"/>
                  <w:sz w:val="22"/>
                  <w:szCs w:val="22"/>
                </w:rPr>
                <w:t>https://drive.google.com/file/d/1g8lhWcf4JA_u6zPOgBIvZrM1VekMbmoX/view?usp=sharing</w:t>
              </w:r>
            </w:hyperlink>
          </w:p>
          <w:p w14:paraId="14D06B3D" w14:textId="23ABAFFE"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JavaScript </w:t>
            </w:r>
            <w:r w:rsidR="00175A05">
              <w:rPr>
                <w:rStyle w:val="Strong1"/>
                <w:rFonts w:ascii="Century Gothic" w:eastAsia="Century Gothic" w:hAnsi="Century Gothic" w:cs="Century Gothic"/>
                <w:b/>
                <w:bCs/>
                <w:sz w:val="22"/>
                <w:szCs w:val="22"/>
              </w:rPr>
              <w:t>Specialist</w:t>
            </w:r>
          </w:p>
          <w:p w14:paraId="1AAED1C3" w14:textId="1578B43A" w:rsidR="001D0AE9" w:rsidRDefault="00294C4D">
            <w:pPr>
              <w:pStyle w:val="p"/>
              <w:spacing w:line="360" w:lineRule="atLeast"/>
              <w:rPr>
                <w:rStyle w:val="span"/>
                <w:rFonts w:ascii="Century Gothic" w:eastAsia="Century Gothic" w:hAnsi="Century Gothic" w:cs="Century Gothic"/>
                <w:sz w:val="22"/>
                <w:szCs w:val="22"/>
              </w:rPr>
            </w:pPr>
            <w:hyperlink r:id="rId7" w:history="1">
              <w:r w:rsidR="00D03AE6" w:rsidRPr="00D1721A">
                <w:rPr>
                  <w:rStyle w:val="Hyperlink"/>
                  <w:rFonts w:ascii="Century Gothic" w:eastAsia="Century Gothic" w:hAnsi="Century Gothic" w:cs="Century Gothic"/>
                  <w:sz w:val="22"/>
                  <w:szCs w:val="22"/>
                </w:rPr>
                <w:t>https://drive.google.com/file/d/1YK0-5k9SspceH-n4j9nDrkVsAnoPifZ8/view?usp=sharing</w:t>
              </w:r>
            </w:hyperlink>
          </w:p>
          <w:p w14:paraId="3FB1EE12" w14:textId="08721E1F"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Web Foundations Associate</w:t>
            </w:r>
          </w:p>
          <w:p w14:paraId="28070647" w14:textId="4FDA62F1" w:rsidR="001D0AE9" w:rsidRDefault="00294C4D">
            <w:pPr>
              <w:pStyle w:val="p"/>
              <w:spacing w:line="360" w:lineRule="atLeast"/>
              <w:rPr>
                <w:rStyle w:val="span"/>
                <w:rFonts w:ascii="Century Gothic" w:eastAsia="Century Gothic" w:hAnsi="Century Gothic" w:cs="Century Gothic"/>
                <w:sz w:val="22"/>
                <w:szCs w:val="22"/>
              </w:rPr>
            </w:pPr>
            <w:hyperlink r:id="rId8" w:history="1">
              <w:r w:rsidR="00D03AE6" w:rsidRPr="00D1721A">
                <w:rPr>
                  <w:rStyle w:val="Hyperlink"/>
                  <w:rFonts w:ascii="Century Gothic" w:eastAsia="Century Gothic" w:hAnsi="Century Gothic" w:cs="Century Gothic"/>
                  <w:sz w:val="22"/>
                  <w:szCs w:val="22"/>
                </w:rPr>
                <w:t>https://drive.google.com/file/d/1Tx2bq5HO3PpYnsM-x9XbS0FIzOSOg5wV/view?usp=sharing</w:t>
              </w:r>
            </w:hyperlink>
          </w:p>
        </w:tc>
      </w:tr>
    </w:tbl>
    <w:p w14:paraId="01C38A5A" w14:textId="77777777" w:rsidR="001D0AE9" w:rsidRDefault="001D0AE9">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1D0AE9" w14:paraId="1A66E50B" w14:textId="77777777">
        <w:trPr>
          <w:tblCellSpacing w:w="0" w:type="dxa"/>
        </w:trPr>
        <w:tc>
          <w:tcPr>
            <w:tcW w:w="2300" w:type="dxa"/>
            <w:tcMar>
              <w:top w:w="80" w:type="dxa"/>
              <w:left w:w="0" w:type="dxa"/>
              <w:bottom w:w="0" w:type="dxa"/>
              <w:right w:w="0" w:type="dxa"/>
            </w:tcMar>
            <w:hideMark/>
          </w:tcPr>
          <w:p w14:paraId="459F5A0A" w14:textId="77777777" w:rsidR="001D0AE9" w:rsidRDefault="00D03AE6">
            <w:pPr>
              <w:pStyle w:val="divdocumentdivparagraphspandateswrapperParagraph"/>
              <w:spacing w:line="360" w:lineRule="atLeast"/>
              <w:rPr>
                <w:rStyle w:val="divdocumentdivparagraphspandateswrapper"/>
                <w:rFonts w:ascii="Century Gothic" w:eastAsia="Century Gothic" w:hAnsi="Century Gothic" w:cs="Century Gothic"/>
                <w:b/>
                <w:bCs/>
                <w:sz w:val="10"/>
                <w:szCs w:val="10"/>
              </w:rPr>
            </w:pPr>
            <w:r>
              <w:rPr>
                <w:rStyle w:val="span"/>
                <w:rFonts w:ascii="Century Gothic" w:eastAsia="Century Gothic" w:hAnsi="Century Gothic" w:cs="Century Gothic"/>
                <w:b/>
                <w:bCs/>
                <w:sz w:val="22"/>
                <w:szCs w:val="22"/>
              </w:rPr>
              <w:lastRenderedPageBreak/>
              <w:t>2017</w:t>
            </w:r>
          </w:p>
        </w:tc>
        <w:tc>
          <w:tcPr>
            <w:tcW w:w="8006" w:type="dxa"/>
            <w:tcMar>
              <w:top w:w="80" w:type="dxa"/>
              <w:left w:w="0" w:type="dxa"/>
              <w:bottom w:w="0" w:type="dxa"/>
              <w:right w:w="0" w:type="dxa"/>
            </w:tcMar>
            <w:hideMark/>
          </w:tcPr>
          <w:p w14:paraId="0D4E0615" w14:textId="77777777" w:rsidR="001D0AE9" w:rsidRDefault="00D03AE6">
            <w:pPr>
              <w:pStyle w:val="divdocumentdivparagraphspandateswrapperParagraph"/>
              <w:spacing w:line="360" w:lineRule="atLeast"/>
              <w:rPr>
                <w:rStyle w:val="span"/>
                <w:rFonts w:ascii="Century Gothic" w:eastAsia="Century Gothic" w:hAnsi="Century Gothic" w:cs="Century Gothic"/>
                <w:b/>
                <w:bCs/>
                <w:sz w:val="22"/>
                <w:szCs w:val="22"/>
              </w:rPr>
            </w:pPr>
            <w:r>
              <w:rPr>
                <w:rStyle w:val="spandegree"/>
                <w:rFonts w:ascii="Century Gothic" w:eastAsia="Century Gothic" w:hAnsi="Century Gothic" w:cs="Century Gothic"/>
                <w:sz w:val="22"/>
                <w:szCs w:val="22"/>
              </w:rPr>
              <w:t>Certificate of Completion</w:t>
            </w:r>
            <w:r>
              <w:rPr>
                <w:rStyle w:val="span"/>
                <w:rFonts w:ascii="Century Gothic" w:eastAsia="Century Gothic" w:hAnsi="Century Gothic" w:cs="Century Gothic"/>
                <w:sz w:val="22"/>
                <w:szCs w:val="22"/>
              </w:rPr>
              <w:t>: Web Development</w:t>
            </w:r>
            <w:r>
              <w:rPr>
                <w:rStyle w:val="singlecolumnspanpaddedlinenth-child1"/>
                <w:rFonts w:ascii="Century Gothic" w:eastAsia="Century Gothic" w:hAnsi="Century Gothic" w:cs="Century Gothic"/>
                <w:sz w:val="22"/>
                <w:szCs w:val="22"/>
              </w:rPr>
              <w:t xml:space="preserve"> </w:t>
            </w:r>
          </w:p>
          <w:p w14:paraId="054C12F2" w14:textId="77777777" w:rsidR="001D0AE9" w:rsidRDefault="00D03AE6">
            <w:pPr>
              <w:pStyle w:val="spanpaddedline"/>
              <w:spacing w:line="360" w:lineRule="atLeast"/>
              <w:rPr>
                <w:rStyle w:val="divdocumentsinglecolumn"/>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Udemy</w:t>
            </w:r>
            <w:r>
              <w:rPr>
                <w:rStyle w:val="divdocumentsinglecolumn"/>
                <w:rFonts w:ascii="Century Gothic" w:eastAsia="Century Gothic" w:hAnsi="Century Gothic" w:cs="Century Gothic"/>
                <w:sz w:val="22"/>
                <w:szCs w:val="22"/>
              </w:rPr>
              <w:t xml:space="preserve"> </w:t>
            </w:r>
          </w:p>
          <w:p w14:paraId="527F940C" w14:textId="260FED79" w:rsidR="001D0AE9" w:rsidRDefault="00D03AE6">
            <w:pPr>
              <w:pStyle w:val="p"/>
              <w:spacing w:line="36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Web Developer Bootcamp online course focusing both </w:t>
            </w:r>
            <w:r w:rsidR="00E11E5D">
              <w:rPr>
                <w:rStyle w:val="span"/>
                <w:rFonts w:ascii="Century Gothic" w:eastAsia="Century Gothic" w:hAnsi="Century Gothic" w:cs="Century Gothic"/>
                <w:sz w:val="22"/>
                <w:szCs w:val="22"/>
              </w:rPr>
              <w:t>on</w:t>
            </w:r>
            <w:r>
              <w:rPr>
                <w:rStyle w:val="span"/>
                <w:rFonts w:ascii="Century Gothic" w:eastAsia="Century Gothic" w:hAnsi="Century Gothic" w:cs="Century Gothic"/>
                <w:sz w:val="22"/>
                <w:szCs w:val="22"/>
              </w:rPr>
              <w:t xml:space="preserve"> front and </w:t>
            </w:r>
            <w:r w:rsidR="00622C6C">
              <w:rPr>
                <w:rStyle w:val="span"/>
                <w:rFonts w:ascii="Century Gothic" w:eastAsia="Century Gothic" w:hAnsi="Century Gothic" w:cs="Century Gothic"/>
                <w:sz w:val="22"/>
                <w:szCs w:val="22"/>
              </w:rPr>
              <w:t>back-end</w:t>
            </w:r>
            <w:r>
              <w:rPr>
                <w:rStyle w:val="span"/>
                <w:rFonts w:ascii="Century Gothic" w:eastAsia="Century Gothic" w:hAnsi="Century Gothic" w:cs="Century Gothic"/>
                <w:sz w:val="22"/>
                <w:szCs w:val="22"/>
              </w:rPr>
              <w:t xml:space="preserve"> development. Learned essential skills to create complete web applications using applying RESTful techniques using HTML5, CSS3, </w:t>
            </w:r>
            <w:proofErr w:type="spellStart"/>
            <w:r>
              <w:rPr>
                <w:rStyle w:val="span"/>
                <w:rFonts w:ascii="Century Gothic" w:eastAsia="Century Gothic" w:hAnsi="Century Gothic" w:cs="Century Gothic"/>
                <w:sz w:val="22"/>
                <w:szCs w:val="22"/>
              </w:rPr>
              <w:t>Javascript</w:t>
            </w:r>
            <w:proofErr w:type="spellEnd"/>
            <w:r>
              <w:rPr>
                <w:rStyle w:val="span"/>
                <w:rFonts w:ascii="Century Gothic" w:eastAsia="Century Gothic" w:hAnsi="Century Gothic" w:cs="Century Gothic"/>
                <w:sz w:val="22"/>
                <w:szCs w:val="22"/>
              </w:rPr>
              <w:t xml:space="preserve">, </w:t>
            </w:r>
            <w:proofErr w:type="spellStart"/>
            <w:r>
              <w:rPr>
                <w:rStyle w:val="span"/>
                <w:rFonts w:ascii="Century Gothic" w:eastAsia="Century Gothic" w:hAnsi="Century Gothic" w:cs="Century Gothic"/>
                <w:sz w:val="22"/>
                <w:szCs w:val="22"/>
              </w:rPr>
              <w:t>NodeJs</w:t>
            </w:r>
            <w:proofErr w:type="spellEnd"/>
            <w:r>
              <w:rPr>
                <w:rStyle w:val="span"/>
                <w:rFonts w:ascii="Century Gothic" w:eastAsia="Century Gothic" w:hAnsi="Century Gothic" w:cs="Century Gothic"/>
                <w:sz w:val="22"/>
                <w:szCs w:val="22"/>
              </w:rPr>
              <w:t xml:space="preserve"> and MongoDB</w:t>
            </w:r>
          </w:p>
          <w:p w14:paraId="035F6ACD" w14:textId="77777777" w:rsidR="001D0AE9" w:rsidRDefault="00D03AE6">
            <w:pPr>
              <w:pStyle w:val="p"/>
              <w:spacing w:line="360" w:lineRule="atLeast"/>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Link to certificate:</w:t>
            </w:r>
          </w:p>
          <w:p w14:paraId="7E90F729" w14:textId="65EA4AFC" w:rsidR="001D0AE9" w:rsidRDefault="00294C4D">
            <w:pPr>
              <w:pStyle w:val="p"/>
              <w:spacing w:line="360" w:lineRule="atLeast"/>
              <w:rPr>
                <w:rStyle w:val="span"/>
                <w:rFonts w:ascii="Century Gothic" w:eastAsia="Century Gothic" w:hAnsi="Century Gothic" w:cs="Century Gothic"/>
                <w:sz w:val="22"/>
                <w:szCs w:val="22"/>
              </w:rPr>
            </w:pPr>
            <w:hyperlink r:id="rId9" w:history="1">
              <w:r w:rsidR="00D03AE6" w:rsidRPr="00D1721A">
                <w:rPr>
                  <w:rStyle w:val="Hyperlink"/>
                  <w:rFonts w:ascii="Century Gothic" w:eastAsia="Century Gothic" w:hAnsi="Century Gothic" w:cs="Century Gothic"/>
                  <w:sz w:val="22"/>
                  <w:szCs w:val="22"/>
                </w:rPr>
                <w:t>https://udemy-certificate.s3.amazonaws.com/image/UC-ZCV5023S.jpg</w:t>
              </w:r>
            </w:hyperlink>
          </w:p>
        </w:tc>
      </w:tr>
    </w:tbl>
    <w:p w14:paraId="786DA84A" w14:textId="77777777" w:rsidR="001D0AE9" w:rsidRPr="00622C6C" w:rsidRDefault="00D03AE6">
      <w:pPr>
        <w:pStyle w:val="divdocumentdivsectiontitle"/>
        <w:spacing w:before="240" w:after="40"/>
        <w:rPr>
          <w:rFonts w:ascii="Century Gothic" w:eastAsia="Century Gothic" w:hAnsi="Century Gothic" w:cs="Century Gothic"/>
          <w:b/>
          <w:bCs/>
          <w:caps/>
          <w:lang w:val="pt-BR"/>
        </w:rPr>
      </w:pPr>
      <w:r w:rsidRPr="00622C6C">
        <w:rPr>
          <w:rFonts w:ascii="Century Gothic" w:eastAsia="Century Gothic" w:hAnsi="Century Gothic" w:cs="Century Gothic"/>
          <w:b/>
          <w:bCs/>
          <w:caps/>
          <w:lang w:val="pt-BR"/>
        </w:rPr>
        <w:t>Websites, Portfolios, Profiles</w:t>
      </w:r>
    </w:p>
    <w:p w14:paraId="21DE2229" w14:textId="67B500E4" w:rsidR="001D0AE9" w:rsidRPr="00622C6C" w:rsidRDefault="00D03AE6">
      <w:pPr>
        <w:pStyle w:val="ulli"/>
        <w:numPr>
          <w:ilvl w:val="0"/>
          <w:numId w:val="8"/>
        </w:numPr>
        <w:pBdr>
          <w:left w:val="none" w:sz="0" w:space="0" w:color="auto"/>
        </w:pBdr>
        <w:spacing w:line="340" w:lineRule="atLeast"/>
        <w:ind w:left="2940" w:hanging="261"/>
        <w:rPr>
          <w:rFonts w:ascii="Century Gothic" w:eastAsia="Century Gothic" w:hAnsi="Century Gothic" w:cs="Century Gothic"/>
          <w:sz w:val="22"/>
          <w:szCs w:val="22"/>
          <w:lang w:val="pt-BR"/>
        </w:rPr>
      </w:pPr>
      <w:r w:rsidRPr="00622C6C">
        <w:rPr>
          <w:rStyle w:val="span"/>
          <w:rFonts w:ascii="Century Gothic" w:eastAsia="Century Gothic" w:hAnsi="Century Gothic" w:cs="Century Gothic"/>
          <w:sz w:val="22"/>
          <w:szCs w:val="22"/>
          <w:lang w:val="pt-BR"/>
        </w:rPr>
        <w:t>https://www.</w:t>
      </w:r>
      <w:r w:rsidR="00622C6C">
        <w:rPr>
          <w:rStyle w:val="span"/>
          <w:rFonts w:ascii="Century Gothic" w:eastAsia="Century Gothic" w:hAnsi="Century Gothic" w:cs="Century Gothic"/>
          <w:sz w:val="22"/>
          <w:szCs w:val="22"/>
          <w:lang w:val="pt-BR"/>
        </w:rPr>
        <w:t>github</w:t>
      </w:r>
      <w:r w:rsidRPr="00622C6C">
        <w:rPr>
          <w:rStyle w:val="span"/>
          <w:rFonts w:ascii="Century Gothic" w:eastAsia="Century Gothic" w:hAnsi="Century Gothic" w:cs="Century Gothic"/>
          <w:sz w:val="22"/>
          <w:szCs w:val="22"/>
          <w:lang w:val="pt-BR"/>
        </w:rPr>
        <w:t>.</w:t>
      </w:r>
      <w:r w:rsidR="00622C6C">
        <w:rPr>
          <w:rStyle w:val="span"/>
          <w:rFonts w:ascii="Century Gothic" w:eastAsia="Century Gothic" w:hAnsi="Century Gothic" w:cs="Century Gothic"/>
          <w:sz w:val="22"/>
          <w:szCs w:val="22"/>
          <w:lang w:val="pt-BR"/>
        </w:rPr>
        <w:t>com</w:t>
      </w:r>
      <w:r w:rsidRPr="00622C6C">
        <w:rPr>
          <w:rStyle w:val="span"/>
          <w:rFonts w:ascii="Century Gothic" w:eastAsia="Century Gothic" w:hAnsi="Century Gothic" w:cs="Century Gothic"/>
          <w:sz w:val="22"/>
          <w:szCs w:val="22"/>
          <w:lang w:val="pt-BR"/>
        </w:rPr>
        <w:t>/</w:t>
      </w:r>
      <w:r w:rsidR="00622C6C">
        <w:rPr>
          <w:rStyle w:val="span"/>
          <w:rFonts w:ascii="Century Gothic" w:eastAsia="Century Gothic" w:hAnsi="Century Gothic" w:cs="Century Gothic"/>
          <w:sz w:val="22"/>
          <w:szCs w:val="22"/>
          <w:lang w:val="pt-BR"/>
        </w:rPr>
        <w:t>RafaMendes1101</w:t>
      </w:r>
    </w:p>
    <w:p w14:paraId="61D13B5C" w14:textId="77777777" w:rsidR="001D0AE9" w:rsidRDefault="00D03AE6">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t>Interests</w:t>
      </w:r>
    </w:p>
    <w:p w14:paraId="32DF28AA" w14:textId="31A76233" w:rsidR="001D0AE9" w:rsidRDefault="00D03AE6">
      <w:pPr>
        <w:pStyle w:val="ulli"/>
        <w:numPr>
          <w:ilvl w:val="0"/>
          <w:numId w:val="9"/>
        </w:numPr>
        <w:pBdr>
          <w:left w:val="none" w:sz="0" w:space="0" w:color="auto"/>
        </w:pBdr>
        <w:spacing w:line="340" w:lineRule="atLeast"/>
        <w:ind w:left="2940" w:hanging="26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I'm enthusiastic about cryptocurrencies, gaming, </w:t>
      </w:r>
      <w:r w:rsidR="00E11E5D">
        <w:rPr>
          <w:rFonts w:ascii="Century Gothic" w:eastAsia="Century Gothic" w:hAnsi="Century Gothic" w:cs="Century Gothic"/>
          <w:sz w:val="22"/>
          <w:szCs w:val="22"/>
        </w:rPr>
        <w:t>technology,</w:t>
      </w:r>
      <w:r>
        <w:rPr>
          <w:rFonts w:ascii="Century Gothic" w:eastAsia="Century Gothic" w:hAnsi="Century Gothic" w:cs="Century Gothic"/>
          <w:sz w:val="22"/>
          <w:szCs w:val="22"/>
        </w:rPr>
        <w:t xml:space="preserve"> and football.</w:t>
      </w:r>
    </w:p>
    <w:p w14:paraId="3627DF58" w14:textId="77777777" w:rsidR="001D0AE9" w:rsidRDefault="00D03AE6">
      <w:pPr>
        <w:pStyle w:val="divdocumentdivsectiontitle"/>
        <w:spacing w:before="240" w:after="40"/>
        <w:rPr>
          <w:rFonts w:ascii="Century Gothic" w:eastAsia="Century Gothic" w:hAnsi="Century Gothic" w:cs="Century Gothic"/>
          <w:b/>
          <w:bCs/>
          <w:caps/>
        </w:rPr>
      </w:pPr>
      <w:r>
        <w:rPr>
          <w:rFonts w:ascii="Century Gothic" w:eastAsia="Century Gothic" w:hAnsi="Century Gothic" w:cs="Century Gothic"/>
          <w:b/>
          <w:bCs/>
          <w:caps/>
        </w:rPr>
        <w:t>Languages</w:t>
      </w:r>
    </w:p>
    <w:p w14:paraId="32B007CA" w14:textId="77777777" w:rsidR="001D0AE9" w:rsidRDefault="00D03AE6">
      <w:pPr>
        <w:pStyle w:val="ulli"/>
        <w:numPr>
          <w:ilvl w:val="0"/>
          <w:numId w:val="10"/>
        </w:numPr>
        <w:pBdr>
          <w:left w:val="none" w:sz="0" w:space="0" w:color="auto"/>
        </w:pBdr>
        <w:spacing w:line="340" w:lineRule="atLeast"/>
        <w:ind w:left="2940" w:hanging="261"/>
        <w:rPr>
          <w:rFonts w:ascii="Century Gothic" w:eastAsia="Century Gothic" w:hAnsi="Century Gothic" w:cs="Century Gothic"/>
          <w:sz w:val="22"/>
          <w:szCs w:val="22"/>
        </w:rPr>
      </w:pPr>
      <w:r>
        <w:rPr>
          <w:rFonts w:ascii="Century Gothic" w:eastAsia="Century Gothic" w:hAnsi="Century Gothic" w:cs="Century Gothic"/>
          <w:sz w:val="22"/>
          <w:szCs w:val="22"/>
        </w:rPr>
        <w:t>Native Portuguese speaker and fluent in English with excellent communication skills.</w:t>
      </w:r>
    </w:p>
    <w:p w14:paraId="26279B8A" w14:textId="77777777" w:rsidR="001D0AE9" w:rsidRDefault="00D03AE6">
      <w:pPr>
        <w:pStyle w:val="ulli"/>
        <w:numPr>
          <w:ilvl w:val="0"/>
          <w:numId w:val="10"/>
        </w:numPr>
        <w:spacing w:line="340" w:lineRule="atLeast"/>
        <w:ind w:left="2940" w:hanging="261"/>
        <w:rPr>
          <w:rFonts w:ascii="Century Gothic" w:eastAsia="Century Gothic" w:hAnsi="Century Gothic" w:cs="Century Gothic"/>
          <w:sz w:val="22"/>
          <w:szCs w:val="22"/>
        </w:rPr>
      </w:pPr>
      <w:r>
        <w:rPr>
          <w:rFonts w:ascii="Century Gothic" w:eastAsia="Century Gothic" w:hAnsi="Century Gothic" w:cs="Century Gothic"/>
          <w:sz w:val="22"/>
          <w:szCs w:val="22"/>
        </w:rPr>
        <w:t>Intermediate Spanish and basic Italian</w:t>
      </w:r>
    </w:p>
    <w:sectPr w:rsidR="001D0AE9">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30CBFE2-8035-4A47-8497-AC1A31E12587}"/>
    <w:embedBold r:id="rId2" w:fontKey="{46800BD9-1C3F-4F3B-8A1D-BDCEC39ACBD6}"/>
  </w:font>
  <w:font w:name="PMingLiU">
    <w:altName w:val="新細明體"/>
    <w:panose1 w:val="02010601000101010101"/>
    <w:charset w:val="88"/>
    <w:family w:val="roman"/>
    <w:pitch w:val="variable"/>
    <w:sig w:usb0="A00002FF" w:usb1="28CFFCFA" w:usb2="00000016" w:usb3="00000000" w:csb0="00100001" w:csb1="00000000"/>
    <w:embedRegular r:id="rId3" w:subsetted="1" w:fontKey="{A9FF05A5-F1F0-43BA-9BEB-471D2338389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7546A18">
      <w:start w:val="1"/>
      <w:numFmt w:val="bullet"/>
      <w:lvlText w:val=""/>
      <w:lvlJc w:val="left"/>
      <w:pPr>
        <w:ind w:left="720" w:hanging="360"/>
      </w:pPr>
      <w:rPr>
        <w:rFonts w:ascii="Symbol" w:hAnsi="Symbol"/>
      </w:rPr>
    </w:lvl>
    <w:lvl w:ilvl="1" w:tplc="7D4665F4">
      <w:start w:val="1"/>
      <w:numFmt w:val="bullet"/>
      <w:lvlText w:val="o"/>
      <w:lvlJc w:val="left"/>
      <w:pPr>
        <w:tabs>
          <w:tab w:val="num" w:pos="1440"/>
        </w:tabs>
        <w:ind w:left="1440" w:hanging="360"/>
      </w:pPr>
      <w:rPr>
        <w:rFonts w:ascii="Courier New" w:hAnsi="Courier New"/>
      </w:rPr>
    </w:lvl>
    <w:lvl w:ilvl="2" w:tplc="AB5A355C">
      <w:start w:val="1"/>
      <w:numFmt w:val="bullet"/>
      <w:lvlText w:val=""/>
      <w:lvlJc w:val="left"/>
      <w:pPr>
        <w:tabs>
          <w:tab w:val="num" w:pos="2160"/>
        </w:tabs>
        <w:ind w:left="2160" w:hanging="360"/>
      </w:pPr>
      <w:rPr>
        <w:rFonts w:ascii="Wingdings" w:hAnsi="Wingdings"/>
      </w:rPr>
    </w:lvl>
    <w:lvl w:ilvl="3" w:tplc="7FAA0184">
      <w:start w:val="1"/>
      <w:numFmt w:val="bullet"/>
      <w:lvlText w:val=""/>
      <w:lvlJc w:val="left"/>
      <w:pPr>
        <w:tabs>
          <w:tab w:val="num" w:pos="2880"/>
        </w:tabs>
        <w:ind w:left="2880" w:hanging="360"/>
      </w:pPr>
      <w:rPr>
        <w:rFonts w:ascii="Symbol" w:hAnsi="Symbol"/>
      </w:rPr>
    </w:lvl>
    <w:lvl w:ilvl="4" w:tplc="69F2E2D0">
      <w:start w:val="1"/>
      <w:numFmt w:val="bullet"/>
      <w:lvlText w:val="o"/>
      <w:lvlJc w:val="left"/>
      <w:pPr>
        <w:tabs>
          <w:tab w:val="num" w:pos="3600"/>
        </w:tabs>
        <w:ind w:left="3600" w:hanging="360"/>
      </w:pPr>
      <w:rPr>
        <w:rFonts w:ascii="Courier New" w:hAnsi="Courier New"/>
      </w:rPr>
    </w:lvl>
    <w:lvl w:ilvl="5" w:tplc="D8EA286A">
      <w:start w:val="1"/>
      <w:numFmt w:val="bullet"/>
      <w:lvlText w:val=""/>
      <w:lvlJc w:val="left"/>
      <w:pPr>
        <w:tabs>
          <w:tab w:val="num" w:pos="4320"/>
        </w:tabs>
        <w:ind w:left="4320" w:hanging="360"/>
      </w:pPr>
      <w:rPr>
        <w:rFonts w:ascii="Wingdings" w:hAnsi="Wingdings"/>
      </w:rPr>
    </w:lvl>
    <w:lvl w:ilvl="6" w:tplc="D66C6D1C">
      <w:start w:val="1"/>
      <w:numFmt w:val="bullet"/>
      <w:lvlText w:val=""/>
      <w:lvlJc w:val="left"/>
      <w:pPr>
        <w:tabs>
          <w:tab w:val="num" w:pos="5040"/>
        </w:tabs>
        <w:ind w:left="5040" w:hanging="360"/>
      </w:pPr>
      <w:rPr>
        <w:rFonts w:ascii="Symbol" w:hAnsi="Symbol"/>
      </w:rPr>
    </w:lvl>
    <w:lvl w:ilvl="7" w:tplc="51A21878">
      <w:start w:val="1"/>
      <w:numFmt w:val="bullet"/>
      <w:lvlText w:val="o"/>
      <w:lvlJc w:val="left"/>
      <w:pPr>
        <w:tabs>
          <w:tab w:val="num" w:pos="5760"/>
        </w:tabs>
        <w:ind w:left="5760" w:hanging="360"/>
      </w:pPr>
      <w:rPr>
        <w:rFonts w:ascii="Courier New" w:hAnsi="Courier New"/>
      </w:rPr>
    </w:lvl>
    <w:lvl w:ilvl="8" w:tplc="0E6A485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5264D5C">
      <w:start w:val="1"/>
      <w:numFmt w:val="bullet"/>
      <w:lvlText w:val=""/>
      <w:lvlJc w:val="left"/>
      <w:pPr>
        <w:ind w:left="720" w:hanging="360"/>
      </w:pPr>
      <w:rPr>
        <w:rFonts w:ascii="Symbol" w:hAnsi="Symbol"/>
      </w:rPr>
    </w:lvl>
    <w:lvl w:ilvl="1" w:tplc="4D729674">
      <w:start w:val="1"/>
      <w:numFmt w:val="bullet"/>
      <w:lvlText w:val="o"/>
      <w:lvlJc w:val="left"/>
      <w:pPr>
        <w:tabs>
          <w:tab w:val="num" w:pos="1440"/>
        </w:tabs>
        <w:ind w:left="1440" w:hanging="360"/>
      </w:pPr>
      <w:rPr>
        <w:rFonts w:ascii="Courier New" w:hAnsi="Courier New"/>
      </w:rPr>
    </w:lvl>
    <w:lvl w:ilvl="2" w:tplc="4BFA4EE4">
      <w:start w:val="1"/>
      <w:numFmt w:val="bullet"/>
      <w:lvlText w:val=""/>
      <w:lvlJc w:val="left"/>
      <w:pPr>
        <w:tabs>
          <w:tab w:val="num" w:pos="2160"/>
        </w:tabs>
        <w:ind w:left="2160" w:hanging="360"/>
      </w:pPr>
      <w:rPr>
        <w:rFonts w:ascii="Wingdings" w:hAnsi="Wingdings"/>
      </w:rPr>
    </w:lvl>
    <w:lvl w:ilvl="3" w:tplc="161C87E0">
      <w:start w:val="1"/>
      <w:numFmt w:val="bullet"/>
      <w:lvlText w:val=""/>
      <w:lvlJc w:val="left"/>
      <w:pPr>
        <w:tabs>
          <w:tab w:val="num" w:pos="2880"/>
        </w:tabs>
        <w:ind w:left="2880" w:hanging="360"/>
      </w:pPr>
      <w:rPr>
        <w:rFonts w:ascii="Symbol" w:hAnsi="Symbol"/>
      </w:rPr>
    </w:lvl>
    <w:lvl w:ilvl="4" w:tplc="237CC7EE">
      <w:start w:val="1"/>
      <w:numFmt w:val="bullet"/>
      <w:lvlText w:val="o"/>
      <w:lvlJc w:val="left"/>
      <w:pPr>
        <w:tabs>
          <w:tab w:val="num" w:pos="3600"/>
        </w:tabs>
        <w:ind w:left="3600" w:hanging="360"/>
      </w:pPr>
      <w:rPr>
        <w:rFonts w:ascii="Courier New" w:hAnsi="Courier New"/>
      </w:rPr>
    </w:lvl>
    <w:lvl w:ilvl="5" w:tplc="7442788E">
      <w:start w:val="1"/>
      <w:numFmt w:val="bullet"/>
      <w:lvlText w:val=""/>
      <w:lvlJc w:val="left"/>
      <w:pPr>
        <w:tabs>
          <w:tab w:val="num" w:pos="4320"/>
        </w:tabs>
        <w:ind w:left="4320" w:hanging="360"/>
      </w:pPr>
      <w:rPr>
        <w:rFonts w:ascii="Wingdings" w:hAnsi="Wingdings"/>
      </w:rPr>
    </w:lvl>
    <w:lvl w:ilvl="6" w:tplc="81ECCF0A">
      <w:start w:val="1"/>
      <w:numFmt w:val="bullet"/>
      <w:lvlText w:val=""/>
      <w:lvlJc w:val="left"/>
      <w:pPr>
        <w:tabs>
          <w:tab w:val="num" w:pos="5040"/>
        </w:tabs>
        <w:ind w:left="5040" w:hanging="360"/>
      </w:pPr>
      <w:rPr>
        <w:rFonts w:ascii="Symbol" w:hAnsi="Symbol"/>
      </w:rPr>
    </w:lvl>
    <w:lvl w:ilvl="7" w:tplc="732AADCA">
      <w:start w:val="1"/>
      <w:numFmt w:val="bullet"/>
      <w:lvlText w:val="o"/>
      <w:lvlJc w:val="left"/>
      <w:pPr>
        <w:tabs>
          <w:tab w:val="num" w:pos="5760"/>
        </w:tabs>
        <w:ind w:left="5760" w:hanging="360"/>
      </w:pPr>
      <w:rPr>
        <w:rFonts w:ascii="Courier New" w:hAnsi="Courier New"/>
      </w:rPr>
    </w:lvl>
    <w:lvl w:ilvl="8" w:tplc="C16CDDA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B28234E">
      <w:start w:val="1"/>
      <w:numFmt w:val="bullet"/>
      <w:lvlText w:val=""/>
      <w:lvlJc w:val="left"/>
      <w:pPr>
        <w:ind w:left="720" w:hanging="360"/>
      </w:pPr>
      <w:rPr>
        <w:rFonts w:ascii="Symbol" w:hAnsi="Symbol"/>
      </w:rPr>
    </w:lvl>
    <w:lvl w:ilvl="1" w:tplc="ECE0F3C8">
      <w:start w:val="1"/>
      <w:numFmt w:val="bullet"/>
      <w:lvlText w:val="o"/>
      <w:lvlJc w:val="left"/>
      <w:pPr>
        <w:tabs>
          <w:tab w:val="num" w:pos="1440"/>
        </w:tabs>
        <w:ind w:left="1440" w:hanging="360"/>
      </w:pPr>
      <w:rPr>
        <w:rFonts w:ascii="Courier New" w:hAnsi="Courier New"/>
      </w:rPr>
    </w:lvl>
    <w:lvl w:ilvl="2" w:tplc="D8CCAFA2">
      <w:start w:val="1"/>
      <w:numFmt w:val="bullet"/>
      <w:lvlText w:val=""/>
      <w:lvlJc w:val="left"/>
      <w:pPr>
        <w:tabs>
          <w:tab w:val="num" w:pos="2160"/>
        </w:tabs>
        <w:ind w:left="2160" w:hanging="360"/>
      </w:pPr>
      <w:rPr>
        <w:rFonts w:ascii="Wingdings" w:hAnsi="Wingdings"/>
      </w:rPr>
    </w:lvl>
    <w:lvl w:ilvl="3" w:tplc="7C6CD35C">
      <w:start w:val="1"/>
      <w:numFmt w:val="bullet"/>
      <w:lvlText w:val=""/>
      <w:lvlJc w:val="left"/>
      <w:pPr>
        <w:tabs>
          <w:tab w:val="num" w:pos="2880"/>
        </w:tabs>
        <w:ind w:left="2880" w:hanging="360"/>
      </w:pPr>
      <w:rPr>
        <w:rFonts w:ascii="Symbol" w:hAnsi="Symbol"/>
      </w:rPr>
    </w:lvl>
    <w:lvl w:ilvl="4" w:tplc="14E6138A">
      <w:start w:val="1"/>
      <w:numFmt w:val="bullet"/>
      <w:lvlText w:val="o"/>
      <w:lvlJc w:val="left"/>
      <w:pPr>
        <w:tabs>
          <w:tab w:val="num" w:pos="3600"/>
        </w:tabs>
        <w:ind w:left="3600" w:hanging="360"/>
      </w:pPr>
      <w:rPr>
        <w:rFonts w:ascii="Courier New" w:hAnsi="Courier New"/>
      </w:rPr>
    </w:lvl>
    <w:lvl w:ilvl="5" w:tplc="F0BAA5C6">
      <w:start w:val="1"/>
      <w:numFmt w:val="bullet"/>
      <w:lvlText w:val=""/>
      <w:lvlJc w:val="left"/>
      <w:pPr>
        <w:tabs>
          <w:tab w:val="num" w:pos="4320"/>
        </w:tabs>
        <w:ind w:left="4320" w:hanging="360"/>
      </w:pPr>
      <w:rPr>
        <w:rFonts w:ascii="Wingdings" w:hAnsi="Wingdings"/>
      </w:rPr>
    </w:lvl>
    <w:lvl w:ilvl="6" w:tplc="04DA9A3C">
      <w:start w:val="1"/>
      <w:numFmt w:val="bullet"/>
      <w:lvlText w:val=""/>
      <w:lvlJc w:val="left"/>
      <w:pPr>
        <w:tabs>
          <w:tab w:val="num" w:pos="5040"/>
        </w:tabs>
        <w:ind w:left="5040" w:hanging="360"/>
      </w:pPr>
      <w:rPr>
        <w:rFonts w:ascii="Symbol" w:hAnsi="Symbol"/>
      </w:rPr>
    </w:lvl>
    <w:lvl w:ilvl="7" w:tplc="9086CD26">
      <w:start w:val="1"/>
      <w:numFmt w:val="bullet"/>
      <w:lvlText w:val="o"/>
      <w:lvlJc w:val="left"/>
      <w:pPr>
        <w:tabs>
          <w:tab w:val="num" w:pos="5760"/>
        </w:tabs>
        <w:ind w:left="5760" w:hanging="360"/>
      </w:pPr>
      <w:rPr>
        <w:rFonts w:ascii="Courier New" w:hAnsi="Courier New"/>
      </w:rPr>
    </w:lvl>
    <w:lvl w:ilvl="8" w:tplc="A8AC782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B3E3B80">
      <w:start w:val="1"/>
      <w:numFmt w:val="bullet"/>
      <w:lvlText w:val=""/>
      <w:lvlJc w:val="left"/>
      <w:pPr>
        <w:ind w:left="720" w:hanging="360"/>
      </w:pPr>
      <w:rPr>
        <w:rFonts w:ascii="Symbol" w:hAnsi="Symbol"/>
      </w:rPr>
    </w:lvl>
    <w:lvl w:ilvl="1" w:tplc="25940812">
      <w:start w:val="1"/>
      <w:numFmt w:val="bullet"/>
      <w:lvlText w:val="o"/>
      <w:lvlJc w:val="left"/>
      <w:pPr>
        <w:tabs>
          <w:tab w:val="num" w:pos="1440"/>
        </w:tabs>
        <w:ind w:left="1440" w:hanging="360"/>
      </w:pPr>
      <w:rPr>
        <w:rFonts w:ascii="Courier New" w:hAnsi="Courier New"/>
      </w:rPr>
    </w:lvl>
    <w:lvl w:ilvl="2" w:tplc="F4785302">
      <w:start w:val="1"/>
      <w:numFmt w:val="bullet"/>
      <w:lvlText w:val=""/>
      <w:lvlJc w:val="left"/>
      <w:pPr>
        <w:tabs>
          <w:tab w:val="num" w:pos="2160"/>
        </w:tabs>
        <w:ind w:left="2160" w:hanging="360"/>
      </w:pPr>
      <w:rPr>
        <w:rFonts w:ascii="Wingdings" w:hAnsi="Wingdings"/>
      </w:rPr>
    </w:lvl>
    <w:lvl w:ilvl="3" w:tplc="F6DE587E">
      <w:start w:val="1"/>
      <w:numFmt w:val="bullet"/>
      <w:lvlText w:val=""/>
      <w:lvlJc w:val="left"/>
      <w:pPr>
        <w:tabs>
          <w:tab w:val="num" w:pos="2880"/>
        </w:tabs>
        <w:ind w:left="2880" w:hanging="360"/>
      </w:pPr>
      <w:rPr>
        <w:rFonts w:ascii="Symbol" w:hAnsi="Symbol"/>
      </w:rPr>
    </w:lvl>
    <w:lvl w:ilvl="4" w:tplc="58B47BE2">
      <w:start w:val="1"/>
      <w:numFmt w:val="bullet"/>
      <w:lvlText w:val="o"/>
      <w:lvlJc w:val="left"/>
      <w:pPr>
        <w:tabs>
          <w:tab w:val="num" w:pos="3600"/>
        </w:tabs>
        <w:ind w:left="3600" w:hanging="360"/>
      </w:pPr>
      <w:rPr>
        <w:rFonts w:ascii="Courier New" w:hAnsi="Courier New"/>
      </w:rPr>
    </w:lvl>
    <w:lvl w:ilvl="5" w:tplc="0EDA10F8">
      <w:start w:val="1"/>
      <w:numFmt w:val="bullet"/>
      <w:lvlText w:val=""/>
      <w:lvlJc w:val="left"/>
      <w:pPr>
        <w:tabs>
          <w:tab w:val="num" w:pos="4320"/>
        </w:tabs>
        <w:ind w:left="4320" w:hanging="360"/>
      </w:pPr>
      <w:rPr>
        <w:rFonts w:ascii="Wingdings" w:hAnsi="Wingdings"/>
      </w:rPr>
    </w:lvl>
    <w:lvl w:ilvl="6" w:tplc="7AD0E87E">
      <w:start w:val="1"/>
      <w:numFmt w:val="bullet"/>
      <w:lvlText w:val=""/>
      <w:lvlJc w:val="left"/>
      <w:pPr>
        <w:tabs>
          <w:tab w:val="num" w:pos="5040"/>
        </w:tabs>
        <w:ind w:left="5040" w:hanging="360"/>
      </w:pPr>
      <w:rPr>
        <w:rFonts w:ascii="Symbol" w:hAnsi="Symbol"/>
      </w:rPr>
    </w:lvl>
    <w:lvl w:ilvl="7" w:tplc="A83A3682">
      <w:start w:val="1"/>
      <w:numFmt w:val="bullet"/>
      <w:lvlText w:val="o"/>
      <w:lvlJc w:val="left"/>
      <w:pPr>
        <w:tabs>
          <w:tab w:val="num" w:pos="5760"/>
        </w:tabs>
        <w:ind w:left="5760" w:hanging="360"/>
      </w:pPr>
      <w:rPr>
        <w:rFonts w:ascii="Courier New" w:hAnsi="Courier New"/>
      </w:rPr>
    </w:lvl>
    <w:lvl w:ilvl="8" w:tplc="8DE877C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4285648">
      <w:start w:val="1"/>
      <w:numFmt w:val="bullet"/>
      <w:lvlText w:val=""/>
      <w:lvlJc w:val="left"/>
      <w:pPr>
        <w:ind w:left="720" w:hanging="360"/>
      </w:pPr>
      <w:rPr>
        <w:rFonts w:ascii="Symbol" w:hAnsi="Symbol"/>
      </w:rPr>
    </w:lvl>
    <w:lvl w:ilvl="1" w:tplc="93EC302A">
      <w:start w:val="1"/>
      <w:numFmt w:val="bullet"/>
      <w:lvlText w:val="o"/>
      <w:lvlJc w:val="left"/>
      <w:pPr>
        <w:tabs>
          <w:tab w:val="num" w:pos="1440"/>
        </w:tabs>
        <w:ind w:left="1440" w:hanging="360"/>
      </w:pPr>
      <w:rPr>
        <w:rFonts w:ascii="Courier New" w:hAnsi="Courier New"/>
      </w:rPr>
    </w:lvl>
    <w:lvl w:ilvl="2" w:tplc="17AEE608">
      <w:start w:val="1"/>
      <w:numFmt w:val="bullet"/>
      <w:lvlText w:val=""/>
      <w:lvlJc w:val="left"/>
      <w:pPr>
        <w:tabs>
          <w:tab w:val="num" w:pos="2160"/>
        </w:tabs>
        <w:ind w:left="2160" w:hanging="360"/>
      </w:pPr>
      <w:rPr>
        <w:rFonts w:ascii="Wingdings" w:hAnsi="Wingdings"/>
      </w:rPr>
    </w:lvl>
    <w:lvl w:ilvl="3" w:tplc="6A440B22">
      <w:start w:val="1"/>
      <w:numFmt w:val="bullet"/>
      <w:lvlText w:val=""/>
      <w:lvlJc w:val="left"/>
      <w:pPr>
        <w:tabs>
          <w:tab w:val="num" w:pos="2880"/>
        </w:tabs>
        <w:ind w:left="2880" w:hanging="360"/>
      </w:pPr>
      <w:rPr>
        <w:rFonts w:ascii="Symbol" w:hAnsi="Symbol"/>
      </w:rPr>
    </w:lvl>
    <w:lvl w:ilvl="4" w:tplc="68DC40A8">
      <w:start w:val="1"/>
      <w:numFmt w:val="bullet"/>
      <w:lvlText w:val="o"/>
      <w:lvlJc w:val="left"/>
      <w:pPr>
        <w:tabs>
          <w:tab w:val="num" w:pos="3600"/>
        </w:tabs>
        <w:ind w:left="3600" w:hanging="360"/>
      </w:pPr>
      <w:rPr>
        <w:rFonts w:ascii="Courier New" w:hAnsi="Courier New"/>
      </w:rPr>
    </w:lvl>
    <w:lvl w:ilvl="5" w:tplc="DDFE0A8A">
      <w:start w:val="1"/>
      <w:numFmt w:val="bullet"/>
      <w:lvlText w:val=""/>
      <w:lvlJc w:val="left"/>
      <w:pPr>
        <w:tabs>
          <w:tab w:val="num" w:pos="4320"/>
        </w:tabs>
        <w:ind w:left="4320" w:hanging="360"/>
      </w:pPr>
      <w:rPr>
        <w:rFonts w:ascii="Wingdings" w:hAnsi="Wingdings"/>
      </w:rPr>
    </w:lvl>
    <w:lvl w:ilvl="6" w:tplc="B1D8202A">
      <w:start w:val="1"/>
      <w:numFmt w:val="bullet"/>
      <w:lvlText w:val=""/>
      <w:lvlJc w:val="left"/>
      <w:pPr>
        <w:tabs>
          <w:tab w:val="num" w:pos="5040"/>
        </w:tabs>
        <w:ind w:left="5040" w:hanging="360"/>
      </w:pPr>
      <w:rPr>
        <w:rFonts w:ascii="Symbol" w:hAnsi="Symbol"/>
      </w:rPr>
    </w:lvl>
    <w:lvl w:ilvl="7" w:tplc="56FA0654">
      <w:start w:val="1"/>
      <w:numFmt w:val="bullet"/>
      <w:lvlText w:val="o"/>
      <w:lvlJc w:val="left"/>
      <w:pPr>
        <w:tabs>
          <w:tab w:val="num" w:pos="5760"/>
        </w:tabs>
        <w:ind w:left="5760" w:hanging="360"/>
      </w:pPr>
      <w:rPr>
        <w:rFonts w:ascii="Courier New" w:hAnsi="Courier New"/>
      </w:rPr>
    </w:lvl>
    <w:lvl w:ilvl="8" w:tplc="0D1090D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AA67708">
      <w:start w:val="1"/>
      <w:numFmt w:val="bullet"/>
      <w:lvlText w:val=""/>
      <w:lvlJc w:val="left"/>
      <w:pPr>
        <w:ind w:left="720" w:hanging="360"/>
      </w:pPr>
      <w:rPr>
        <w:rFonts w:ascii="Symbol" w:hAnsi="Symbol"/>
      </w:rPr>
    </w:lvl>
    <w:lvl w:ilvl="1" w:tplc="FDD8D7B6">
      <w:start w:val="1"/>
      <w:numFmt w:val="bullet"/>
      <w:lvlText w:val="o"/>
      <w:lvlJc w:val="left"/>
      <w:pPr>
        <w:tabs>
          <w:tab w:val="num" w:pos="1440"/>
        </w:tabs>
        <w:ind w:left="1440" w:hanging="360"/>
      </w:pPr>
      <w:rPr>
        <w:rFonts w:ascii="Courier New" w:hAnsi="Courier New"/>
      </w:rPr>
    </w:lvl>
    <w:lvl w:ilvl="2" w:tplc="E32801A0">
      <w:start w:val="1"/>
      <w:numFmt w:val="bullet"/>
      <w:lvlText w:val=""/>
      <w:lvlJc w:val="left"/>
      <w:pPr>
        <w:tabs>
          <w:tab w:val="num" w:pos="2160"/>
        </w:tabs>
        <w:ind w:left="2160" w:hanging="360"/>
      </w:pPr>
      <w:rPr>
        <w:rFonts w:ascii="Wingdings" w:hAnsi="Wingdings"/>
      </w:rPr>
    </w:lvl>
    <w:lvl w:ilvl="3" w:tplc="A0BA7A40">
      <w:start w:val="1"/>
      <w:numFmt w:val="bullet"/>
      <w:lvlText w:val=""/>
      <w:lvlJc w:val="left"/>
      <w:pPr>
        <w:tabs>
          <w:tab w:val="num" w:pos="2880"/>
        </w:tabs>
        <w:ind w:left="2880" w:hanging="360"/>
      </w:pPr>
      <w:rPr>
        <w:rFonts w:ascii="Symbol" w:hAnsi="Symbol"/>
      </w:rPr>
    </w:lvl>
    <w:lvl w:ilvl="4" w:tplc="7E2829AA">
      <w:start w:val="1"/>
      <w:numFmt w:val="bullet"/>
      <w:lvlText w:val="o"/>
      <w:lvlJc w:val="left"/>
      <w:pPr>
        <w:tabs>
          <w:tab w:val="num" w:pos="3600"/>
        </w:tabs>
        <w:ind w:left="3600" w:hanging="360"/>
      </w:pPr>
      <w:rPr>
        <w:rFonts w:ascii="Courier New" w:hAnsi="Courier New"/>
      </w:rPr>
    </w:lvl>
    <w:lvl w:ilvl="5" w:tplc="B96CFDF2">
      <w:start w:val="1"/>
      <w:numFmt w:val="bullet"/>
      <w:lvlText w:val=""/>
      <w:lvlJc w:val="left"/>
      <w:pPr>
        <w:tabs>
          <w:tab w:val="num" w:pos="4320"/>
        </w:tabs>
        <w:ind w:left="4320" w:hanging="360"/>
      </w:pPr>
      <w:rPr>
        <w:rFonts w:ascii="Wingdings" w:hAnsi="Wingdings"/>
      </w:rPr>
    </w:lvl>
    <w:lvl w:ilvl="6" w:tplc="C9BA9654">
      <w:start w:val="1"/>
      <w:numFmt w:val="bullet"/>
      <w:lvlText w:val=""/>
      <w:lvlJc w:val="left"/>
      <w:pPr>
        <w:tabs>
          <w:tab w:val="num" w:pos="5040"/>
        </w:tabs>
        <w:ind w:left="5040" w:hanging="360"/>
      </w:pPr>
      <w:rPr>
        <w:rFonts w:ascii="Symbol" w:hAnsi="Symbol"/>
      </w:rPr>
    </w:lvl>
    <w:lvl w:ilvl="7" w:tplc="C130EF4A">
      <w:start w:val="1"/>
      <w:numFmt w:val="bullet"/>
      <w:lvlText w:val="o"/>
      <w:lvlJc w:val="left"/>
      <w:pPr>
        <w:tabs>
          <w:tab w:val="num" w:pos="5760"/>
        </w:tabs>
        <w:ind w:left="5760" w:hanging="360"/>
      </w:pPr>
      <w:rPr>
        <w:rFonts w:ascii="Courier New" w:hAnsi="Courier New"/>
      </w:rPr>
    </w:lvl>
    <w:lvl w:ilvl="8" w:tplc="B228576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2164DB2">
      <w:start w:val="1"/>
      <w:numFmt w:val="bullet"/>
      <w:lvlText w:val=""/>
      <w:lvlJc w:val="left"/>
      <w:pPr>
        <w:ind w:left="720" w:hanging="360"/>
      </w:pPr>
      <w:rPr>
        <w:rFonts w:ascii="Symbol" w:hAnsi="Symbol"/>
      </w:rPr>
    </w:lvl>
    <w:lvl w:ilvl="1" w:tplc="1048D5C6">
      <w:start w:val="1"/>
      <w:numFmt w:val="bullet"/>
      <w:lvlText w:val="o"/>
      <w:lvlJc w:val="left"/>
      <w:pPr>
        <w:tabs>
          <w:tab w:val="num" w:pos="1440"/>
        </w:tabs>
        <w:ind w:left="1440" w:hanging="360"/>
      </w:pPr>
      <w:rPr>
        <w:rFonts w:ascii="Courier New" w:hAnsi="Courier New"/>
      </w:rPr>
    </w:lvl>
    <w:lvl w:ilvl="2" w:tplc="B40CA15C">
      <w:start w:val="1"/>
      <w:numFmt w:val="bullet"/>
      <w:lvlText w:val=""/>
      <w:lvlJc w:val="left"/>
      <w:pPr>
        <w:tabs>
          <w:tab w:val="num" w:pos="2160"/>
        </w:tabs>
        <w:ind w:left="2160" w:hanging="360"/>
      </w:pPr>
      <w:rPr>
        <w:rFonts w:ascii="Wingdings" w:hAnsi="Wingdings"/>
      </w:rPr>
    </w:lvl>
    <w:lvl w:ilvl="3" w:tplc="C2AE4A04">
      <w:start w:val="1"/>
      <w:numFmt w:val="bullet"/>
      <w:lvlText w:val=""/>
      <w:lvlJc w:val="left"/>
      <w:pPr>
        <w:tabs>
          <w:tab w:val="num" w:pos="2880"/>
        </w:tabs>
        <w:ind w:left="2880" w:hanging="360"/>
      </w:pPr>
      <w:rPr>
        <w:rFonts w:ascii="Symbol" w:hAnsi="Symbol"/>
      </w:rPr>
    </w:lvl>
    <w:lvl w:ilvl="4" w:tplc="EC982686">
      <w:start w:val="1"/>
      <w:numFmt w:val="bullet"/>
      <w:lvlText w:val="o"/>
      <w:lvlJc w:val="left"/>
      <w:pPr>
        <w:tabs>
          <w:tab w:val="num" w:pos="3600"/>
        </w:tabs>
        <w:ind w:left="3600" w:hanging="360"/>
      </w:pPr>
      <w:rPr>
        <w:rFonts w:ascii="Courier New" w:hAnsi="Courier New"/>
      </w:rPr>
    </w:lvl>
    <w:lvl w:ilvl="5" w:tplc="26F287D6">
      <w:start w:val="1"/>
      <w:numFmt w:val="bullet"/>
      <w:lvlText w:val=""/>
      <w:lvlJc w:val="left"/>
      <w:pPr>
        <w:tabs>
          <w:tab w:val="num" w:pos="4320"/>
        </w:tabs>
        <w:ind w:left="4320" w:hanging="360"/>
      </w:pPr>
      <w:rPr>
        <w:rFonts w:ascii="Wingdings" w:hAnsi="Wingdings"/>
      </w:rPr>
    </w:lvl>
    <w:lvl w:ilvl="6" w:tplc="9B8A7BDC">
      <w:start w:val="1"/>
      <w:numFmt w:val="bullet"/>
      <w:lvlText w:val=""/>
      <w:lvlJc w:val="left"/>
      <w:pPr>
        <w:tabs>
          <w:tab w:val="num" w:pos="5040"/>
        </w:tabs>
        <w:ind w:left="5040" w:hanging="360"/>
      </w:pPr>
      <w:rPr>
        <w:rFonts w:ascii="Symbol" w:hAnsi="Symbol"/>
      </w:rPr>
    </w:lvl>
    <w:lvl w:ilvl="7" w:tplc="44060F10">
      <w:start w:val="1"/>
      <w:numFmt w:val="bullet"/>
      <w:lvlText w:val="o"/>
      <w:lvlJc w:val="left"/>
      <w:pPr>
        <w:tabs>
          <w:tab w:val="num" w:pos="5760"/>
        </w:tabs>
        <w:ind w:left="5760" w:hanging="360"/>
      </w:pPr>
      <w:rPr>
        <w:rFonts w:ascii="Courier New" w:hAnsi="Courier New"/>
      </w:rPr>
    </w:lvl>
    <w:lvl w:ilvl="8" w:tplc="1C9842C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5CC5D7A">
      <w:start w:val="1"/>
      <w:numFmt w:val="bullet"/>
      <w:lvlText w:val=""/>
      <w:lvlJc w:val="left"/>
      <w:pPr>
        <w:ind w:left="720" w:hanging="360"/>
      </w:pPr>
      <w:rPr>
        <w:rFonts w:ascii="Symbol" w:hAnsi="Symbol"/>
      </w:rPr>
    </w:lvl>
    <w:lvl w:ilvl="1" w:tplc="997EEBE0">
      <w:start w:val="1"/>
      <w:numFmt w:val="bullet"/>
      <w:lvlText w:val="o"/>
      <w:lvlJc w:val="left"/>
      <w:pPr>
        <w:tabs>
          <w:tab w:val="num" w:pos="1440"/>
        </w:tabs>
        <w:ind w:left="1440" w:hanging="360"/>
      </w:pPr>
      <w:rPr>
        <w:rFonts w:ascii="Courier New" w:hAnsi="Courier New"/>
      </w:rPr>
    </w:lvl>
    <w:lvl w:ilvl="2" w:tplc="B5889936">
      <w:start w:val="1"/>
      <w:numFmt w:val="bullet"/>
      <w:lvlText w:val=""/>
      <w:lvlJc w:val="left"/>
      <w:pPr>
        <w:tabs>
          <w:tab w:val="num" w:pos="2160"/>
        </w:tabs>
        <w:ind w:left="2160" w:hanging="360"/>
      </w:pPr>
      <w:rPr>
        <w:rFonts w:ascii="Wingdings" w:hAnsi="Wingdings"/>
      </w:rPr>
    </w:lvl>
    <w:lvl w:ilvl="3" w:tplc="52840D76">
      <w:start w:val="1"/>
      <w:numFmt w:val="bullet"/>
      <w:lvlText w:val=""/>
      <w:lvlJc w:val="left"/>
      <w:pPr>
        <w:tabs>
          <w:tab w:val="num" w:pos="2880"/>
        </w:tabs>
        <w:ind w:left="2880" w:hanging="360"/>
      </w:pPr>
      <w:rPr>
        <w:rFonts w:ascii="Symbol" w:hAnsi="Symbol"/>
      </w:rPr>
    </w:lvl>
    <w:lvl w:ilvl="4" w:tplc="AC0CBC1E">
      <w:start w:val="1"/>
      <w:numFmt w:val="bullet"/>
      <w:lvlText w:val="o"/>
      <w:lvlJc w:val="left"/>
      <w:pPr>
        <w:tabs>
          <w:tab w:val="num" w:pos="3600"/>
        </w:tabs>
        <w:ind w:left="3600" w:hanging="360"/>
      </w:pPr>
      <w:rPr>
        <w:rFonts w:ascii="Courier New" w:hAnsi="Courier New"/>
      </w:rPr>
    </w:lvl>
    <w:lvl w:ilvl="5" w:tplc="42C4BBAC">
      <w:start w:val="1"/>
      <w:numFmt w:val="bullet"/>
      <w:lvlText w:val=""/>
      <w:lvlJc w:val="left"/>
      <w:pPr>
        <w:tabs>
          <w:tab w:val="num" w:pos="4320"/>
        </w:tabs>
        <w:ind w:left="4320" w:hanging="360"/>
      </w:pPr>
      <w:rPr>
        <w:rFonts w:ascii="Wingdings" w:hAnsi="Wingdings"/>
      </w:rPr>
    </w:lvl>
    <w:lvl w:ilvl="6" w:tplc="29D0961C">
      <w:start w:val="1"/>
      <w:numFmt w:val="bullet"/>
      <w:lvlText w:val=""/>
      <w:lvlJc w:val="left"/>
      <w:pPr>
        <w:tabs>
          <w:tab w:val="num" w:pos="5040"/>
        </w:tabs>
        <w:ind w:left="5040" w:hanging="360"/>
      </w:pPr>
      <w:rPr>
        <w:rFonts w:ascii="Symbol" w:hAnsi="Symbol"/>
      </w:rPr>
    </w:lvl>
    <w:lvl w:ilvl="7" w:tplc="17FC6F5C">
      <w:start w:val="1"/>
      <w:numFmt w:val="bullet"/>
      <w:lvlText w:val="o"/>
      <w:lvlJc w:val="left"/>
      <w:pPr>
        <w:tabs>
          <w:tab w:val="num" w:pos="5760"/>
        </w:tabs>
        <w:ind w:left="5760" w:hanging="360"/>
      </w:pPr>
      <w:rPr>
        <w:rFonts w:ascii="Courier New" w:hAnsi="Courier New"/>
      </w:rPr>
    </w:lvl>
    <w:lvl w:ilvl="8" w:tplc="82C2B09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11AC7284">
      <w:start w:val="1"/>
      <w:numFmt w:val="bullet"/>
      <w:lvlText w:val=""/>
      <w:lvlJc w:val="left"/>
      <w:pPr>
        <w:ind w:left="720" w:hanging="360"/>
      </w:pPr>
      <w:rPr>
        <w:rFonts w:ascii="Symbol" w:hAnsi="Symbol"/>
      </w:rPr>
    </w:lvl>
    <w:lvl w:ilvl="1" w:tplc="ACAA678E">
      <w:start w:val="1"/>
      <w:numFmt w:val="bullet"/>
      <w:lvlText w:val="o"/>
      <w:lvlJc w:val="left"/>
      <w:pPr>
        <w:tabs>
          <w:tab w:val="num" w:pos="1440"/>
        </w:tabs>
        <w:ind w:left="1440" w:hanging="360"/>
      </w:pPr>
      <w:rPr>
        <w:rFonts w:ascii="Courier New" w:hAnsi="Courier New"/>
      </w:rPr>
    </w:lvl>
    <w:lvl w:ilvl="2" w:tplc="151C4EF4">
      <w:start w:val="1"/>
      <w:numFmt w:val="bullet"/>
      <w:lvlText w:val=""/>
      <w:lvlJc w:val="left"/>
      <w:pPr>
        <w:tabs>
          <w:tab w:val="num" w:pos="2160"/>
        </w:tabs>
        <w:ind w:left="2160" w:hanging="360"/>
      </w:pPr>
      <w:rPr>
        <w:rFonts w:ascii="Wingdings" w:hAnsi="Wingdings"/>
      </w:rPr>
    </w:lvl>
    <w:lvl w:ilvl="3" w:tplc="590A2F7E">
      <w:start w:val="1"/>
      <w:numFmt w:val="bullet"/>
      <w:lvlText w:val=""/>
      <w:lvlJc w:val="left"/>
      <w:pPr>
        <w:tabs>
          <w:tab w:val="num" w:pos="2880"/>
        </w:tabs>
        <w:ind w:left="2880" w:hanging="360"/>
      </w:pPr>
      <w:rPr>
        <w:rFonts w:ascii="Symbol" w:hAnsi="Symbol"/>
      </w:rPr>
    </w:lvl>
    <w:lvl w:ilvl="4" w:tplc="7BBC669E">
      <w:start w:val="1"/>
      <w:numFmt w:val="bullet"/>
      <w:lvlText w:val="o"/>
      <w:lvlJc w:val="left"/>
      <w:pPr>
        <w:tabs>
          <w:tab w:val="num" w:pos="3600"/>
        </w:tabs>
        <w:ind w:left="3600" w:hanging="360"/>
      </w:pPr>
      <w:rPr>
        <w:rFonts w:ascii="Courier New" w:hAnsi="Courier New"/>
      </w:rPr>
    </w:lvl>
    <w:lvl w:ilvl="5" w:tplc="361AF5F8">
      <w:start w:val="1"/>
      <w:numFmt w:val="bullet"/>
      <w:lvlText w:val=""/>
      <w:lvlJc w:val="left"/>
      <w:pPr>
        <w:tabs>
          <w:tab w:val="num" w:pos="4320"/>
        </w:tabs>
        <w:ind w:left="4320" w:hanging="360"/>
      </w:pPr>
      <w:rPr>
        <w:rFonts w:ascii="Wingdings" w:hAnsi="Wingdings"/>
      </w:rPr>
    </w:lvl>
    <w:lvl w:ilvl="6" w:tplc="C40EDCA4">
      <w:start w:val="1"/>
      <w:numFmt w:val="bullet"/>
      <w:lvlText w:val=""/>
      <w:lvlJc w:val="left"/>
      <w:pPr>
        <w:tabs>
          <w:tab w:val="num" w:pos="5040"/>
        </w:tabs>
        <w:ind w:left="5040" w:hanging="360"/>
      </w:pPr>
      <w:rPr>
        <w:rFonts w:ascii="Symbol" w:hAnsi="Symbol"/>
      </w:rPr>
    </w:lvl>
    <w:lvl w:ilvl="7" w:tplc="30E4F30C">
      <w:start w:val="1"/>
      <w:numFmt w:val="bullet"/>
      <w:lvlText w:val="o"/>
      <w:lvlJc w:val="left"/>
      <w:pPr>
        <w:tabs>
          <w:tab w:val="num" w:pos="5760"/>
        </w:tabs>
        <w:ind w:left="5760" w:hanging="360"/>
      </w:pPr>
      <w:rPr>
        <w:rFonts w:ascii="Courier New" w:hAnsi="Courier New"/>
      </w:rPr>
    </w:lvl>
    <w:lvl w:ilvl="8" w:tplc="99DE79C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9FA039AC">
      <w:start w:val="1"/>
      <w:numFmt w:val="bullet"/>
      <w:lvlText w:val=""/>
      <w:lvlJc w:val="left"/>
      <w:pPr>
        <w:ind w:left="720" w:hanging="360"/>
      </w:pPr>
      <w:rPr>
        <w:rFonts w:ascii="Symbol" w:hAnsi="Symbol"/>
      </w:rPr>
    </w:lvl>
    <w:lvl w:ilvl="1" w:tplc="C68A12CE">
      <w:start w:val="1"/>
      <w:numFmt w:val="bullet"/>
      <w:lvlText w:val="o"/>
      <w:lvlJc w:val="left"/>
      <w:pPr>
        <w:tabs>
          <w:tab w:val="num" w:pos="1440"/>
        </w:tabs>
        <w:ind w:left="1440" w:hanging="360"/>
      </w:pPr>
      <w:rPr>
        <w:rFonts w:ascii="Courier New" w:hAnsi="Courier New"/>
      </w:rPr>
    </w:lvl>
    <w:lvl w:ilvl="2" w:tplc="D2045BB8">
      <w:start w:val="1"/>
      <w:numFmt w:val="bullet"/>
      <w:lvlText w:val=""/>
      <w:lvlJc w:val="left"/>
      <w:pPr>
        <w:tabs>
          <w:tab w:val="num" w:pos="2160"/>
        </w:tabs>
        <w:ind w:left="2160" w:hanging="360"/>
      </w:pPr>
      <w:rPr>
        <w:rFonts w:ascii="Wingdings" w:hAnsi="Wingdings"/>
      </w:rPr>
    </w:lvl>
    <w:lvl w:ilvl="3" w:tplc="20363CF4">
      <w:start w:val="1"/>
      <w:numFmt w:val="bullet"/>
      <w:lvlText w:val=""/>
      <w:lvlJc w:val="left"/>
      <w:pPr>
        <w:tabs>
          <w:tab w:val="num" w:pos="2880"/>
        </w:tabs>
        <w:ind w:left="2880" w:hanging="360"/>
      </w:pPr>
      <w:rPr>
        <w:rFonts w:ascii="Symbol" w:hAnsi="Symbol"/>
      </w:rPr>
    </w:lvl>
    <w:lvl w:ilvl="4" w:tplc="B900B490">
      <w:start w:val="1"/>
      <w:numFmt w:val="bullet"/>
      <w:lvlText w:val="o"/>
      <w:lvlJc w:val="left"/>
      <w:pPr>
        <w:tabs>
          <w:tab w:val="num" w:pos="3600"/>
        </w:tabs>
        <w:ind w:left="3600" w:hanging="360"/>
      </w:pPr>
      <w:rPr>
        <w:rFonts w:ascii="Courier New" w:hAnsi="Courier New"/>
      </w:rPr>
    </w:lvl>
    <w:lvl w:ilvl="5" w:tplc="ABEE5FDC">
      <w:start w:val="1"/>
      <w:numFmt w:val="bullet"/>
      <w:lvlText w:val=""/>
      <w:lvlJc w:val="left"/>
      <w:pPr>
        <w:tabs>
          <w:tab w:val="num" w:pos="4320"/>
        </w:tabs>
        <w:ind w:left="4320" w:hanging="360"/>
      </w:pPr>
      <w:rPr>
        <w:rFonts w:ascii="Wingdings" w:hAnsi="Wingdings"/>
      </w:rPr>
    </w:lvl>
    <w:lvl w:ilvl="6" w:tplc="0F72EE1C">
      <w:start w:val="1"/>
      <w:numFmt w:val="bullet"/>
      <w:lvlText w:val=""/>
      <w:lvlJc w:val="left"/>
      <w:pPr>
        <w:tabs>
          <w:tab w:val="num" w:pos="5040"/>
        </w:tabs>
        <w:ind w:left="5040" w:hanging="360"/>
      </w:pPr>
      <w:rPr>
        <w:rFonts w:ascii="Symbol" w:hAnsi="Symbol"/>
      </w:rPr>
    </w:lvl>
    <w:lvl w:ilvl="7" w:tplc="543E39FC">
      <w:start w:val="1"/>
      <w:numFmt w:val="bullet"/>
      <w:lvlText w:val="o"/>
      <w:lvlJc w:val="left"/>
      <w:pPr>
        <w:tabs>
          <w:tab w:val="num" w:pos="5760"/>
        </w:tabs>
        <w:ind w:left="5760" w:hanging="360"/>
      </w:pPr>
      <w:rPr>
        <w:rFonts w:ascii="Courier New" w:hAnsi="Courier New"/>
      </w:rPr>
    </w:lvl>
    <w:lvl w:ilvl="8" w:tplc="FC085A94">
      <w:start w:val="1"/>
      <w:numFmt w:val="bullet"/>
      <w:lvlText w:val=""/>
      <w:lvlJc w:val="left"/>
      <w:pPr>
        <w:tabs>
          <w:tab w:val="num" w:pos="6480"/>
        </w:tabs>
        <w:ind w:left="6480" w:hanging="360"/>
      </w:pPr>
      <w:rPr>
        <w:rFonts w:ascii="Wingdings" w:hAnsi="Wingdings"/>
      </w:rPr>
    </w:lvl>
  </w:abstractNum>
  <w:abstractNum w:abstractNumId="10" w15:restartNumberingAfterBreak="0">
    <w:nsid w:val="6AB01E73"/>
    <w:multiLevelType w:val="hybridMultilevel"/>
    <w:tmpl w:val="9EEE8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899330">
    <w:abstractNumId w:val="0"/>
  </w:num>
  <w:num w:numId="2" w16cid:durableId="165676719">
    <w:abstractNumId w:val="1"/>
  </w:num>
  <w:num w:numId="3" w16cid:durableId="362436854">
    <w:abstractNumId w:val="2"/>
  </w:num>
  <w:num w:numId="4" w16cid:durableId="920023552">
    <w:abstractNumId w:val="3"/>
  </w:num>
  <w:num w:numId="5" w16cid:durableId="327370407">
    <w:abstractNumId w:val="4"/>
  </w:num>
  <w:num w:numId="6" w16cid:durableId="548035365">
    <w:abstractNumId w:val="5"/>
  </w:num>
  <w:num w:numId="7" w16cid:durableId="1593321251">
    <w:abstractNumId w:val="6"/>
  </w:num>
  <w:num w:numId="8" w16cid:durableId="2080207608">
    <w:abstractNumId w:val="7"/>
  </w:num>
  <w:num w:numId="9" w16cid:durableId="667488314">
    <w:abstractNumId w:val="8"/>
  </w:num>
  <w:num w:numId="10" w16cid:durableId="1565409976">
    <w:abstractNumId w:val="9"/>
  </w:num>
  <w:num w:numId="11" w16cid:durableId="720637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E9"/>
    <w:rsid w:val="00043C9A"/>
    <w:rsid w:val="000F6041"/>
    <w:rsid w:val="00122F48"/>
    <w:rsid w:val="00175A05"/>
    <w:rsid w:val="001B49BD"/>
    <w:rsid w:val="001D0AE9"/>
    <w:rsid w:val="002932FB"/>
    <w:rsid w:val="00294C4D"/>
    <w:rsid w:val="002F12E2"/>
    <w:rsid w:val="003B1247"/>
    <w:rsid w:val="003F1357"/>
    <w:rsid w:val="00406CB1"/>
    <w:rsid w:val="005321C0"/>
    <w:rsid w:val="00534AF7"/>
    <w:rsid w:val="00581042"/>
    <w:rsid w:val="005E4105"/>
    <w:rsid w:val="00601C07"/>
    <w:rsid w:val="00602223"/>
    <w:rsid w:val="00622C6C"/>
    <w:rsid w:val="00662AF4"/>
    <w:rsid w:val="006F21C4"/>
    <w:rsid w:val="008657B0"/>
    <w:rsid w:val="008743BB"/>
    <w:rsid w:val="008D2CA8"/>
    <w:rsid w:val="00955C40"/>
    <w:rsid w:val="009A70B5"/>
    <w:rsid w:val="009C5353"/>
    <w:rsid w:val="00A94C37"/>
    <w:rsid w:val="00AB6634"/>
    <w:rsid w:val="00B00D2D"/>
    <w:rsid w:val="00B657CA"/>
    <w:rsid w:val="00D03AE6"/>
    <w:rsid w:val="00D1721A"/>
    <w:rsid w:val="00D8259E"/>
    <w:rsid w:val="00D85AF3"/>
    <w:rsid w:val="00DB3E4B"/>
    <w:rsid w:val="00E11E5D"/>
    <w:rsid w:val="00F223E0"/>
    <w:rsid w:val="00F52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360F"/>
  <w15:docId w15:val="{4090B254-9EA4-473E-AB0E-12BEB2F4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4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16" w:space="0" w:color="000000"/>
      </w:pBdr>
    </w:pPr>
  </w:style>
  <w:style w:type="character" w:customStyle="1" w:styleId="divnamespanfName">
    <w:name w:val="div_name_span_fName"/>
    <w:basedOn w:val="DefaultParagraphFont"/>
    <w:rPr>
      <w:b/>
      <w:bCs/>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pBdr>
        <w:top w:val="none" w:sz="0" w:space="1" w:color="auto"/>
      </w:pBdr>
      <w:spacing w:line="440" w:lineRule="atLeast"/>
    </w:pPr>
    <w:rPr>
      <w:sz w:val="20"/>
      <w:szCs w:val="20"/>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60" w:lineRule="atLeast"/>
    </w:pPr>
    <w:rPr>
      <w:color w:val="000000"/>
    </w:rPr>
  </w:style>
  <w:style w:type="paragraph" w:customStyle="1" w:styleId="divdocumentdivnoPind">
    <w:name w:val="div_document_div_noPind"/>
    <w:basedOn w:val="Normal"/>
  </w:style>
  <w:style w:type="paragraph" w:customStyle="1" w:styleId="p">
    <w:name w:val="p"/>
    <w:basedOn w:val="Normal"/>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
    <w:name w:val="div_document_singlecolumn"/>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hypenfont">
    <w:name w:val="span_hypenfont"/>
    <w:basedOn w:val="span"/>
    <w:rPr>
      <w:sz w:val="16"/>
      <w:szCs w:val="16"/>
      <w:bdr w:val="none" w:sz="0" w:space="0" w:color="auto"/>
      <w:vertAlign w:val="baseline"/>
    </w:rPr>
  </w:style>
  <w:style w:type="paragraph" w:customStyle="1" w:styleId="ulli">
    <w:name w:val="ul_li"/>
    <w:basedOn w:val="Normal"/>
    <w:pPr>
      <w:pBdr>
        <w:left w:val="none" w:sz="0" w:space="3" w:color="auto"/>
      </w:pBdr>
    </w:pPr>
  </w:style>
  <w:style w:type="table" w:customStyle="1" w:styleId="divdocumentdivparagraphTable">
    <w:name w:val="div_document_div_paragraph Table"/>
    <w:basedOn w:val="TableNormal"/>
    <w:tblPr/>
  </w:style>
  <w:style w:type="paragraph" w:customStyle="1" w:styleId="divdocumentsinglecolumnParagraph">
    <w:name w:val="div_document_singlecolumn Paragraph"/>
    <w:basedOn w:val="Normal"/>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 w:type="character" w:customStyle="1" w:styleId="spandegree">
    <w:name w:val="span_degree"/>
    <w:basedOn w:val="span"/>
    <w:rPr>
      <w:b/>
      <w:bCs/>
      <w:sz w:val="24"/>
      <w:szCs w:val="24"/>
      <w:bdr w:val="none" w:sz="0" w:space="0" w:color="auto"/>
      <w:vertAlign w:val="baseline"/>
    </w:rPr>
  </w:style>
  <w:style w:type="character" w:styleId="Hyperlink">
    <w:name w:val="Hyperlink"/>
    <w:basedOn w:val="DefaultParagraphFont"/>
    <w:uiPriority w:val="99"/>
    <w:unhideWhenUsed/>
    <w:rsid w:val="00622C6C"/>
    <w:rPr>
      <w:color w:val="0000FF" w:themeColor="hyperlink"/>
      <w:u w:val="single"/>
    </w:rPr>
  </w:style>
  <w:style w:type="character" w:styleId="UnresolvedMention">
    <w:name w:val="Unresolved Mention"/>
    <w:basedOn w:val="DefaultParagraphFont"/>
    <w:uiPriority w:val="99"/>
    <w:semiHidden/>
    <w:unhideWhenUsed/>
    <w:rsid w:val="00622C6C"/>
    <w:rPr>
      <w:color w:val="605E5C"/>
      <w:shd w:val="clear" w:color="auto" w:fill="E1DFDD"/>
    </w:rPr>
  </w:style>
  <w:style w:type="paragraph" w:styleId="NoSpacing">
    <w:name w:val="No Spacing"/>
    <w:uiPriority w:val="1"/>
    <w:qFormat/>
    <w:rsid w:val="00F223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Tx2bq5HO3PpYnsM-x9XbS0FIzOSOg5wV/view?usp=sharing" TargetMode="External"/><Relationship Id="rId3" Type="http://schemas.openxmlformats.org/officeDocument/2006/relationships/settings" Target="settings.xml"/><Relationship Id="rId7" Type="http://schemas.openxmlformats.org/officeDocument/2006/relationships/hyperlink" Target="https://drive.google.com/file/d/1YK0-5k9SspceH-n4j9nDrkVsAnoPifZ8/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8lhWcf4JA_u6zPOgBIvZrM1VekMbmoX/view?usp=sharing" TargetMode="External"/><Relationship Id="rId11" Type="http://schemas.openxmlformats.org/officeDocument/2006/relationships/theme" Target="theme/theme1.xml"/><Relationship Id="rId5" Type="http://schemas.openxmlformats.org/officeDocument/2006/relationships/hyperlink" Target="https://udemy-certificate.s3.amazonaws.com/image/UC-EHOLDZNP.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emy-certificate.s3.amazonaws.com/image/UC-ZCV5023S.jpg"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Rafael  de Assis</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Rafael  de Assis</dc:title>
  <dc:subject/>
  <dc:creator>Rafael Mendes</dc:creator>
  <cp:keywords/>
  <dc:description/>
  <cp:lastModifiedBy>Rafael Mendes</cp:lastModifiedBy>
  <cp:revision>7</cp:revision>
  <dcterms:created xsi:type="dcterms:W3CDTF">2022-02-01T17:03:00Z</dcterms:created>
  <dcterms:modified xsi:type="dcterms:W3CDTF">2022-06-07T10:37:00Z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a8b2033f-8cc6-4247-aba5-9df4325a95a1</vt:lpwstr>
  </property>
  <property fmtid="{D5CDD505-2E9C-101B-9397-08002B2CF9AE}" pid="3" name="x1ye=0">
    <vt:lpwstr>eFkAAB+LCAAAAAAABAAUm8V6g0AYRR+IBRB8CcHdbYe7O0/fdJukgc7Mf+85Hy2F0RTCowiGwhCMEF8CQhGchXEc4ygU/tDbyp1OQp2JLFbjvtDLeOOsjqNPz5LydzZT0sWV1CuuJjsW6g0WFCi0nMFKBSuJGpxLkk4HGLm+hcYsRPz2fJZsamj1zM7k5aLZMSC789CzuMmNOohJQILR8UpIPux3DQnmEBAvaqM3zRcNazwhUcCTG9h9qcDL3WM</vt:lpwstr>
  </property>
  <property fmtid="{D5CDD505-2E9C-101B-9397-08002B2CF9AE}" pid="4" name="x1ye=1">
    <vt:lpwstr>682/Q5flrHlk9OEZw8aK4TMkE5NJa0Z7gxGEgUwSwgRyUWsyXZs+XLlPZHTqQPXiV9QIUn1wmjWTfSSrPnCDrgRAZrFc0iVkVio0Ht3YpFpmQreWMAk7zrULl1rIBDvSrMTlFqwMWKNF56aUnZLlJk7+6JsmXYDdL+d0WcChdIHPkovTUeYXO0st8uo5w55SjmPSrPM9kK7Y4KI7Sua+7gaCZ9TRcnzKvWEP7kFwHZMR4pgjLpOfTEvX79hqmNK</vt:lpwstr>
  </property>
  <property fmtid="{D5CDD505-2E9C-101B-9397-08002B2CF9AE}" pid="5" name="x1ye=10">
    <vt:lpwstr>ew1torRr5G97joN8FSyNQyNvYFpvOu9wJDiicCL+cxpNmXUYUIpDruDa5KBGt3MOk2dYPZSvYdrqC5qU24b2nJsdiZQsajIczduLAsWwpPKF6/2PmnFK3tnA3acXWMI3M2mcSTRICOH0P4YtR+ItWPVRCt+mxTitdZcy5zvKP3F53A4pSaLHKkwUjU8UJZNdm81yY4cvuEH9Iz96wHlDA6ty5xUn9WPwoEr8szS3zW0tWsuaq+EW2AiVPYOO2Mg</vt:lpwstr>
  </property>
  <property fmtid="{D5CDD505-2E9C-101B-9397-08002B2CF9AE}" pid="6" name="x1ye=11">
    <vt:lpwstr>AIx5ptQlB+r/NwzojxGNanoPQS7G3oKOiywVEF4tGMDW+2ZBP42MSsbjDzFmtjQSxWjxdGEHrDmec0fG++nFvhWA+HHM6VpRR5cwIowY50BiiEqr0YOb8P6Tk0pWyn27KzP6IGiETqZlunBEDrOAkiGeeQe4XtSj/PSawUKkLbe4PHawsCI3SfLg1b1JD2gT07z6HsclF5ezwp3QnmFXsnV2zFJsKRIPBn1dX1XBdZisE+3Hfi5tm+BlK9Bn7p4</vt:lpwstr>
  </property>
  <property fmtid="{D5CDD505-2E9C-101B-9397-08002B2CF9AE}" pid="7" name="x1ye=12">
    <vt:lpwstr>JcxRW93BcNHmlmzQUuIUdcQRkooDFKuIoeg7aM4KecEbhAt/flS3nCDuYxFNt7nVjyMd4X0OM7idEzCXR7/oMBeih0AhRB1Bdak18Q2teM9/Ne95Pt38qOrEU5wFv+v+44V7PsKWqstN6AY1K/tFKYlzv56KbtVz0I2z7+ffqY1/1C9zyFwRi2rFhL7yttJyGw6USQdspxEAYASF2WlnKf5rWY0zVHbVUGeTvpHmz79tQpWoh52PVnL4fQ1DI8Z</vt:lpwstr>
  </property>
  <property fmtid="{D5CDD505-2E9C-101B-9397-08002B2CF9AE}" pid="8" name="x1ye=13">
    <vt:lpwstr>+D7KLg0nYw3FShNEA8rYmSdbfrAhYphcFjWSgOiqmxJ2bxIC6eG4/cD94pDTnsekdVN7Sxq9DpTUPpVZwo3B44C1lMwMns+cs0r3AqAajrqJsHy560XvZ4fqpgUgpZF7S3wwEtmY4atHCf6rgU9JKxACK2xnWr86jFcMv0hUt/qhblsDQnJVHd/6spo9I5ZTwyia+8JdF1o/BdBwfQq9TLvC6d3xu3uwvr4jjx2MQh8e8RsQnCmxjHynQb5pFYy</vt:lpwstr>
  </property>
  <property fmtid="{D5CDD505-2E9C-101B-9397-08002B2CF9AE}" pid="9" name="x1ye=14">
    <vt:lpwstr>mD56vsjIiQRKQH7Ij6YUkENA0Nh++Z9nEvgowl4WVjeK8u46DhoTkvKRppSucL10bzWJWxGLO/UwMNEPO0a/TWEIelV2xR8VEzop6mQYGKwpvcI9Uu0JNwY7TiP4zteOBzPrScUEKJq11ymxbTl/kN5NqxK2kTF4lR37q8XHVrnwBLHYWuqNBH/oxFCJE3hTbUsMKpe8URrPjv1GZ1JSIh0I9PmIqKvdvFavj3+xaNFvst0XFJYNfhGIA/CxJ7Q</vt:lpwstr>
  </property>
  <property fmtid="{D5CDD505-2E9C-101B-9397-08002B2CF9AE}" pid="10" name="x1ye=15">
    <vt:lpwstr>dTleHSX+RkNOB8R+wBQG1Qwr7+hfohpZMUsdWtFMlz0eRRGof1onxZuG6AJGbFXS11d01HsFqHeTKNWDGFMQB8pCJQJo5/f3ktby3nGd0n/IaAw8t18Y/gFko6eRJZvZSuwi//4Ia9LKKKL/YiHSDf0NGgz6bCyFcgGTS/HxdoW3zDAX8PtlZpN0UsALxOsnEBK72483BtyCxbT7SgpJFACdOjHJyPVm0dq9kqAq2Y1D6SHg5VTiQfvwSNo8mP8</vt:lpwstr>
  </property>
  <property fmtid="{D5CDD505-2E9C-101B-9397-08002B2CF9AE}" pid="11" name="x1ye=16">
    <vt:lpwstr>HDnkOz/2r6YU7WO9UembQqVdlWl0Mj+EC8Tds8P59GTT8d2t9fiYYIUS2rrrJWWMGhK3HX7bYmPtdAJc391rGOGDUxb0BrZRgaiGec0egaszkvN8uydQ4syOtXKs1GvhMeK89QZAkHCpiY5aVUQIsXIjVfXqpnwIu+MW9JDnhRyG2J5say1D5vsD8Cl6qpphHHa+oS+q7JbBcljsLZFbALU0pDypnYR+4jlQuuq4bBBufBjegZMTQGM8cJZPBvS</vt:lpwstr>
  </property>
  <property fmtid="{D5CDD505-2E9C-101B-9397-08002B2CF9AE}" pid="12" name="x1ye=17">
    <vt:lpwstr>QuuHhML/+5/eTgvOlalOH67pKUNEgD2wdiSN96D2uhpLgr2yXNdC2RHP8NsCwVryvf8zN9ylBiU+8OCu5PpfpAA2DoyZfIb8FGgIulTIOIiU/o0JD1qICXECJWJIP5kx6ul2VE6qCnxgeyaJAYtv+kjH63TKBiTneORou9FNo6feYJlZtT9hljU+rA5QjoKjHvW5QadOs5+uO2bGAGtaxGRB6ZWDGEsxKryiOQcTNdSX57i5ffn62OAyGd7DFx6</vt:lpwstr>
  </property>
  <property fmtid="{D5CDD505-2E9C-101B-9397-08002B2CF9AE}" pid="13" name="x1ye=18">
    <vt:lpwstr>dT/Sxx5FX0GPERhreJhRd0jCqw5U3nWIT4BQ+Ct8T6nInjRf6dryfWvEGoJa04jvLSJWrAk+aX64js+u0RiqvyQYa1hKEc4hsiX+q0TYS6YFEdMEg/UcLK+REdfyWewog7K1PY9KA2u4mjHKemVrvrcmVzXESyb/AoqjcmcTX1lgoDMZZoqDmEWat6Ec2bkE7o0djjANsYlQ6WKgnSVb0ehlDw+ZvGHIt/QUt255M5c8mNnXvWsNa2zRpKkC3AB</vt:lpwstr>
  </property>
  <property fmtid="{D5CDD505-2E9C-101B-9397-08002B2CF9AE}" pid="14" name="x1ye=19">
    <vt:lpwstr>mphbFY79FoeXnI7CcKRevZB1/MrvX527c5KhsnQeXPLJdAEnjdI9PonyRNVP6Hfi0qlDQGnSyj4dTzFu+nwDRwFXSV1Wx9velMtd7QIvL89xtqKzslrYDBgwmucz7f3SHBtiEFsveg3oHZUoeuOpV55cvqaXW/zCIl2zHOQwXoLvlx9OkKpz/YiL2tJt+1vRldqZEC4YEO3yGziZhlIRL24y9zI9CLQvfA2PUnwCUUeqMJCCKAqKXyb36fo+ke/</vt:lpwstr>
  </property>
  <property fmtid="{D5CDD505-2E9C-101B-9397-08002B2CF9AE}" pid="15" name="x1ye=2">
    <vt:lpwstr>/XjU8MfnJv3i3OD4HRI9xLDCnUljg5IXE340otpPaRbu6T3b3FhPEuxMGT903nbx3MQHH1LZft9TATeTfgg3Jua1TP9qmF77qlyTBElVFd8hn2wQxpnRixo4sLiONCVbmqqQtxqkRjEI+/YYw/klw/w2KspWscX09RVbctPbKggQULxnPiT985fpchHq3Xv1M+BEdmiaXcgx+TSp2PzoF4fCVfdN5mhWxuB8jvt02gEoS/6rkYdQAGe/gIrCq80</vt:lpwstr>
  </property>
  <property fmtid="{D5CDD505-2E9C-101B-9397-08002B2CF9AE}" pid="16" name="x1ye=20">
    <vt:lpwstr>qFvkmfv8Yp+O/TcySA4E2V243JM1eCB91pb8TQ5Y2IDIcGRzAkNr4EhGAhp7m0nL0oc53Na1QawqoKAShqoN6sGSpvYWoDxhbRpMuxnjhmzCFiQrJp+sXYSCS6lm8s1SokDelIOFDoOW73h9/1BErioXZEkYxq41CbIZXa7Y3Vmfb+fQXSJ8Qtqr4IIEKrYQZ4T/YfqvokW4TLhSo0b+mF6G/FLAzH9li6ulhQFkzEsgLXoT/gsRinztY6gCmmy</vt:lpwstr>
  </property>
  <property fmtid="{D5CDD505-2E9C-101B-9397-08002B2CF9AE}" pid="17" name="x1ye=21">
    <vt:lpwstr>5Q+E0WJfhx6OKxA8HNErAKXx3BKQhsgQpM765doaTXvG4U+0Azpg9Lj4D3rTDMQfgs9mK1E+5vDL8A6Gtlb0S7ZCLxu2uVZJ9bZkCvMZJQnT4fRViWCUKeMW+VQ8aA+DO+Q0tVnGTtU+5Zqva/iDNUYlrSC1J9TtNhf6bgMIkoIpAHW8bF80KEczvHOmTTRfk1fqFed0oyqj7lc8hLfaU0aCh/GEh6XSD6+CGfKyJJAjkfnSuZTg/+RfJwAJ1M7</vt:lpwstr>
  </property>
  <property fmtid="{D5CDD505-2E9C-101B-9397-08002B2CF9AE}" pid="18" name="x1ye=22">
    <vt:lpwstr>k2Xq8Kn8Zku6AdiwjcwjP03vradvUriZPSkzZf49aZZfUgc30YBWPVnRU/b5VGr0CQsBvSs5PcQHRUhRkPaCj5anyoLdpPjphEF+7gzumhczeYucvGI557GfSPc7PxutSn2+WNvYnu9pkDM29Sif4G1futwowmQGZXK7hCn1m98/P7oZ+vdnH67KkXWLOn8nATAakrzUCNrEeP+PGDfr2QC9/ia4lyoUziEpByzNyE1WW+V7qvEmBlxG+MsHxxn</vt:lpwstr>
  </property>
  <property fmtid="{D5CDD505-2E9C-101B-9397-08002B2CF9AE}" pid="19" name="x1ye=23">
    <vt:lpwstr>W8be2Eg0e8Fw/ysltqdDC7IzfKiFyyb8mKPrzA3nY+5khf0BrT0GYPABBreqbv2fh6abOv8w5VmBR9btGmdvbcn9iWkpEcxuVIBA/tJEqujlRvAIpVGYviI09JNQ0i7Iqznx35xiiPaWF7E3XCD9M/EnRwwyV4s03HTgBy52DsqgQMDyhFZofxFVbG73bbMF19ME/NyZYXpSXw+7u0hSDwNjMxIJlh0H900D6RcCnAi7T1QWz64+WAYqWFvi3i1</vt:lpwstr>
  </property>
  <property fmtid="{D5CDD505-2E9C-101B-9397-08002B2CF9AE}" pid="20" name="x1ye=24">
    <vt:lpwstr>GfXo5gfx0XqCSdTyuNLqXCJCQoPZsS/JsK1vEdQMMVFE8GdKl7U8e5UsA5oXJgq0kCMNgvYIWLnwI//VYZKGsHVCVsdiN0FY31/AafJYSOBPXMEfDkkfmGMN3ILsfaDeykTzQCy0+UfWCtFN8cc5f+WYVwzzQW6gVKN8x0jxkV/tm8n01p1iSo7Rg4JExZdDvIxFcloNZhDUjx0mqNetQUZ/e9+vnMSdWsBX0IcH0WlbB1YUQ/y0vGcZFW/4VAC</vt:lpwstr>
  </property>
  <property fmtid="{D5CDD505-2E9C-101B-9397-08002B2CF9AE}" pid="21" name="x1ye=25">
    <vt:lpwstr>Vd1jFkC8Dpa8wOq2J3dLU9CW3gk9E6ask6UUq5PjeiKa32nlkbgTNyBCyFClCWoh3WZoYovQz7p6D4YQv4uMrZ0YaHTRItTj9+L+KbaSKfvPf5M3XzRza1426MSt/7hMwrsOv8S/6OWZjXYV+v6lgZcC3liPGAsa3ltDuiePRs+xVjzqR8EM7dp7QND4N+tE1fZOSrJ2GhmNWUGIb3600Px4c9RvTi5184dX86GMr0Ipu2mSZ08rnkvhP09mjds</vt:lpwstr>
  </property>
  <property fmtid="{D5CDD505-2E9C-101B-9397-08002B2CF9AE}" pid="22" name="x1ye=26">
    <vt:lpwstr>PvfsbdaeAd6kteApBy5cTEjHybaKOpF5K70cyNe83vvv4FCYNZkfHRWXhw+aE2j9NA7CsdtrYPUb+D4svOoDAWWDG/0A29wx0VhzEU2SUfcEJhIjPpYk6TeB01gJg6qFDPRGOzxFQGy6gdbUQYcylMToWG3o0yaYcEZBGxuZv30qm85QNXjG7t7NhM5CJdetEO1SdNcYs9z/uZFw60jLr4UqIQKr4et/3Xr4HCFrwkBl7STvMkVQVOC0SUJNFdP</vt:lpwstr>
  </property>
  <property fmtid="{D5CDD505-2E9C-101B-9397-08002B2CF9AE}" pid="23" name="x1ye=27">
    <vt:lpwstr>CmFDg9D8caOKZq3jdfUbzGtz7pgrIzu9VifVY0uVj5NVNPL+qPvzUxSjFkcXxwtXJQ+Q+2zCrFhyfkFGqwMfDfy813IKg+uSVSBt1krljcqJIY45UazKSL8KSSYvmiROeeoP6rhxgDZxfVWZBGt8M5jCXeMF0OwQTLWQkiN/zprHBvmw89X+BEsAjhrHMiUjf4lg6SDpGsXx/nale5sPwkoN+pJzEaqaQ3G9K9ACkDdNNHRpyeyPka+D+F2+VD0</vt:lpwstr>
  </property>
  <property fmtid="{D5CDD505-2E9C-101B-9397-08002B2CF9AE}" pid="24" name="x1ye=28">
    <vt:lpwstr>U95oR0/06RJwFkMrh+ecJia4k6eDqW1AqRm81lF4aXC1x0/l20uzt5fg+CtTvIgu9ZHUgtbvtUX0C9D26krVx5nasrMD4L0LwsqtbCSJuiThnTKdTBsXO7JtppOmBEvwzjIfXybG8WVjF/rOIEJQ6i9PceHB/PCR/YGdJ0tz+JZRm8+Fi2aXH2Hu0Rc2iPXCbb/v1UU0ZYUlI573QnGC4aoJ3J2SatT8d27rd/XRn/x39PTxG/VuGxmRdJ2IQw3</vt:lpwstr>
  </property>
  <property fmtid="{D5CDD505-2E9C-101B-9397-08002B2CF9AE}" pid="25" name="x1ye=29">
    <vt:lpwstr>TDDB9CIUgz1RsCmmp3BfAOuyQS7/Gv7E8Kj8a7vG97Fi0wT+q0zY2U33RYu48NKIvVYeU+Je50kJWHBnpzzdB7XfFNU2OMFh8QftBuMBPpx9SEkU0kHWcxmxDa7i88X7vPLAi4xhcHjzPtajcDfXr/rDiG3ySbPmBG0jtCTJ4mfrgdDvclKOOesfv8Vy1vLJSsXVdzHQvUWZeVIkRaoG/DFpLpEbqhJNlU/MZ1Z1FflKtYZ88BVfzLZFHbJ/K40</vt:lpwstr>
  </property>
  <property fmtid="{D5CDD505-2E9C-101B-9397-08002B2CF9AE}" pid="26" name="x1ye=3">
    <vt:lpwstr>8b0iH0NbL5J22EvHjI8/pN8JBXLW2Jbe6Q+8K3C4KGtY8Zj+OZBAYai9CYQZtd2PnYCE7FG+bqpTwXNr8F+fAhKZfQO7yTqI8KptNahnNM2dsJtrZfu9MwaRe8gX5tYEXiKKCJ8qqSzYhUCeKgF3Iz5M6VlgcChUopy7VvTVQsg0hE09arg2oWgBQ1iYEynpolJq7uCwS5aJctL3kP8x4suoFl+t1pDWSZVMDpk5ppJ9XX4fHRY13pNjCGJC9q5</vt:lpwstr>
  </property>
  <property fmtid="{D5CDD505-2E9C-101B-9397-08002B2CF9AE}" pid="27" name="x1ye=30">
    <vt:lpwstr>DgPYsYUSAFZ9cC3QR8vKFpDjv6h2gv3XBLlp3IYH7TwYDYMtM9GY1PTqkzv9KVtbVwrKLQ72Fr3cr8AD89S8z3smDdGmE7olpmi7YbhEZmfU7dUpJbjqdN2U7uI7EDt32+JIi4NmMwidbQPNT2/HSIxvKBXaMK0SuFsI8SeoE9DGM6PtDzjFPZaGrgWnm4ULPo/Jw8/YF2C9fQIX3cc4cGm3rm8Ct65Iv1BJrCVD8kcsAoAl0F5QmiQ9wSuCH+5</vt:lpwstr>
  </property>
  <property fmtid="{D5CDD505-2E9C-101B-9397-08002B2CF9AE}" pid="28" name="x1ye=31">
    <vt:lpwstr>keEHtLjRqjhURVTEL/S1Ifuos2ACxBM095+VMe5ch5+cZTWOWX63igimmK3NQGrV6HaWOdqiIzxEEih4uhdAKb9Bpy2p0rycz/dZyLnafKbOwMA9XJRH1SEj4gTLN26Ow6GjzuUEwF3ZCb8g8wBMj7HzKeVOmxfstIITqfRRlwmAp0S/HXg+2Bj9VyPypjlwezQOFia3wokZF50fIocIzwa39/lYBU/VB4tRDrtQhoHTc54Ia7O+RwRok7Xd9O9</vt:lpwstr>
  </property>
  <property fmtid="{D5CDD505-2E9C-101B-9397-08002B2CF9AE}" pid="29" name="x1ye=32">
    <vt:lpwstr>oVPYkLJy0BrY0hDzA4POjOnTyEXPIvh3LDvjadfUsO2L5xRgw39dHJ0YU3PXKTyGulYL/318dli/sAfqvjfXk/DlOxTwqYWxOC7YbHVN/AZqJvbkcQb/tmDlRLioeEy0j9Sm1kN2cvmmupkFQHnZd8N7j0KQFllJXiTiAbw9CPOq28lLw1w0JywgUIcPfGDzxz5Iwkf8GPmZQKWEaMaOmDUg0z+DZvkycCBzGCZ5XXNqgeEXtR5rtYHhucSJ593</vt:lpwstr>
  </property>
  <property fmtid="{D5CDD505-2E9C-101B-9397-08002B2CF9AE}" pid="30" name="x1ye=33">
    <vt:lpwstr>KGKNhPFwIIHi5rIdn30l5v5DysF936pLua3+39ASbBhnFxKaRMfe9SRJjDfC3opI/HsSCv6OTF03/rTq8jKkNhQl1Tt6ZzyLqtxEPZE3qo2hOA9Y7lzLuqX6MOi0sHfZ8Zy1pFa+WJH2TPmV9CJL9krMmFP+iWPF24A/B+dI+Y5xi2K8O4kr0PIX+hRyU4eyHT6A2f/y7FRe/qHV3ngr7Oc3kPJsMsR3dS4uCV/tlq/ynVQzDIRy1RsZEQRN98j</vt:lpwstr>
  </property>
  <property fmtid="{D5CDD505-2E9C-101B-9397-08002B2CF9AE}" pid="31" name="x1ye=34">
    <vt:lpwstr>4HjIVIrEZOOdtaTgektJbuVlFuYJ5lgqE1Re9SHB3+kkp5/tX0GoK4pk3yi0uLxgxX9OfOGJ1jpYVvln/CzQBZT85Vn8+PUzHsqrMGN4Xka+SnVnDhZVmJTJhiyOONVGJDSblt1tC88CX5uavnGT+KFXU4zfAMdozDdRZVOICjcFiPQErrVadieG2/ba4bBuJxEyIGJ7PdJAIOqS+b6BWfwfklCxfOa88WikSLBEstLJzySeXTcmP8qw2Z/2aVV</vt:lpwstr>
  </property>
  <property fmtid="{D5CDD505-2E9C-101B-9397-08002B2CF9AE}" pid="32" name="x1ye=35">
    <vt:lpwstr>RFrM/sn9jho51R3+vF0rcVvL1SoXwzFX6qp4IlWrjk70skPEWR/81o/f4s+VxjUpy/2GM9y7hcjLCFlD/21YCQbx+crDvfmmQQ7WKGwQ2rqABAdmXInJJhGtaZF+EmpIdawRmIr5ky4VNDbBgK9uCbLIII4Dmdd3BnkThubYu+j5u/lxe9ylFIrKpyuOuajfL/5VQ6NmYh3jh5XzR+Lt8S032W7Ik4IJXtcu0J+XhgmwjnLQTdnGzjt73zUD+FL</vt:lpwstr>
  </property>
  <property fmtid="{D5CDD505-2E9C-101B-9397-08002B2CF9AE}" pid="33" name="x1ye=36">
    <vt:lpwstr>Jyv+DrFjyyFcHEjT+JD/mInG5u3BnkljQuU7JDUUYpByRfMMGkrVC5W+rtVHexdZFojJ//nxw1OzDi1gmX28grRL2qgVy6mFixuDqA6Qq9L5jZBkgnq8F/wBkaLFjh4W5m6Hw+vSibIgsfjU3wcOf3OuxYacRKrQdaRey1cMSY7vUqfZcSwb6at45TdLQgpN3myA7X0kQcJDKR0QwmOkTYq5YM4nZpmiO363GHP7PL7WOvDmWPswZ12zKEpVAzR</vt:lpwstr>
  </property>
  <property fmtid="{D5CDD505-2E9C-101B-9397-08002B2CF9AE}" pid="34" name="x1ye=37">
    <vt:lpwstr>cOSa+V+DMfLLTAws3J/SWY2CNuVTHnmxucd7sZ/9lrUKrLURI9gIEKfC1R4sZv7tZqTAkVrXCVlKPqlVbBe9xROZ7k37AK3xkTe2AG6TeldF896blsjWYzWTo9VR3t1XUiC8Ls+KpfQVaPovMlw1A6LDnmu49KYsd+2GZwVACfkKAkRCB5coBqC9MyZKf0C9P9rghJ3/20PIcnO8VqfUSglvrovjUVDH2LoSDPtR8XVI4dvwzyP2oro1eOJxlsd</vt:lpwstr>
  </property>
  <property fmtid="{D5CDD505-2E9C-101B-9397-08002B2CF9AE}" pid="35" name="x1ye=38">
    <vt:lpwstr>Islb93Z0gbgzkLFd13IDwj+xntEKUjjBr3+aH6lT1kfQJlTRO4khjBBCEVIV7TdQdw2DMrUgvi443Vr3Mf/lDWvvJ1DiWnD+fGhbFRfDPNhuzTBXV5JoJ839PuarYMxTZ4CU6ymy9CkOBxWGU5fStIjxGbpPJU+X4Uo2IqKWgWWEjY0LDJWnv0l0t/hMeOV4xsHVUk5dXLlKDnl303ipXVOIb/FvXjrS9s6wGBq3TApoTWR5csb+9XTEAePdTnF</vt:lpwstr>
  </property>
  <property fmtid="{D5CDD505-2E9C-101B-9397-08002B2CF9AE}" pid="36" name="x1ye=39">
    <vt:lpwstr>TlcPWEqDlQ8JlUh4qUK673CSysXSuJZcPMsjQjUXTuCoqVuHYNLYp5O7LEtBOOhKpcjlWXvsouAxL6bHtjVrxw8U806DigkpJLRXorj9StIS/tIvHFDWnCvViAfKVqFAJYtIQlkdKaastCq83o03mzrGYxlwMPloRXuUraYfUAL1wieGy1oGhWWim+dNt63fXMSHBSoiRajIPfFtoO6hgbMiN1pu5BRirOjP1dxQQm0oMKAJiE/ZXo3NN17+1Hw</vt:lpwstr>
  </property>
  <property fmtid="{D5CDD505-2E9C-101B-9397-08002B2CF9AE}" pid="37" name="x1ye=4">
    <vt:lpwstr>Mfhxe7CUB1jIa18H2A8DyWVYl1iOAZf6Doqjgi1p85S9v22E1RYpx4K2vePpJwPmS/N4Y4SYXwkme0zcZ2PUScNz6znRIpLEUdrsOE+TyolpdYOp56ABQL6Zvgtrff0bv/XW+CD2c7QUvDKWo/cb/vae2Drwh5FYigI8RKGw8zhQc2nUmxY/poC0pSLy0gsZHH8xox/by42nOQ/SyN1W5Afj85vqh3UIItTBMafBAR8XMDb9pELvKKA1iaqRJlh</vt:lpwstr>
  </property>
  <property fmtid="{D5CDD505-2E9C-101B-9397-08002B2CF9AE}" pid="38" name="x1ye=40">
    <vt:lpwstr>SKeumFoAyttoiUPWWfR1fBglgwuBt5ZVxJc8OMr8VfakALI058t7L8+HrC7mIyZEnK9o1X4gQ2+F+oDsb+1c7ERxkfNmwcMWrNi1ViF+7u/8jZt6lR7GYJpqT2zJtZ+IPm56Pz7z4EbCR2twKbmPU1LiHXkawmdl4579qeaWKwgsadpzR4IWv/luP5n8QT4Qm6RYT5jDzHzCOT4XlhMZKPkNvoEoLuzJvWf+MdTL5qLS3EX2g1DK1uSVDmVvSQk</vt:lpwstr>
  </property>
  <property fmtid="{D5CDD505-2E9C-101B-9397-08002B2CF9AE}" pid="39" name="x1ye=41">
    <vt:lpwstr>hPRkr3s1ciHS75JNqn2eaWE2VyMY2El/exyv3812gJLWXp4cyTULvhkRCQLGbKfuCder708eojMDHeAodWmvuf0EnZa8GT6jz2xj8nnOVrTnqsA2IwC1LjrjCj15YvjyZS9zt/HUiVWnRPaemmwj52lipfpnX3AOIl5Kn7DhzO/Y4UtRfUvU9BKPFyZ+3G6MwibcTR1XEB8icQHtrukn5uV89e22I0KRCwvGmpMwmotPNcKaedrKQ36ok9sgk4B</vt:lpwstr>
  </property>
  <property fmtid="{D5CDD505-2E9C-101B-9397-08002B2CF9AE}" pid="40" name="x1ye=42">
    <vt:lpwstr>KuH0umCEU5+6kjH0vZMX0di5gX5KWRIqiNAXd38kyluGaUQHuvsW/nfTIpilj6BbRC968sufE1qUNJ4H8CFHHsd7Z/bkjYb2Xw+b1lAv+rv7b7Cernfb9Ky+JeAxOLEc49g4oaZEc6Hd+k7hBicy6fx3CMk8bdQDEVGSYr4sp1S/vBQ/wcP2Pl/W/Oex939zv9jN+Zct+5gHz6ye98eVUVDJ3EPZ6jHwmryQFm/AAu+RBX3HDUtM9Ck2rql/t0v</vt:lpwstr>
  </property>
  <property fmtid="{D5CDD505-2E9C-101B-9397-08002B2CF9AE}" pid="41" name="x1ye=43">
    <vt:lpwstr>RvOIPUx4ir6sCV97kRylGOEYpfyVVs1ji9DBQhsZnRFXlqAxP2JZj6cuPHkFh63v95hiaMjcFcFQxX6ex2zI+KlAEIxaCtuCS7L/mi1jSqC+CvPtYKsjHcczwTB5XnygImfJtgVhaBFfKzwX+kFMRODwkgElVYEY9lDsEzafKwFZng0sJTiaTer0iPDzKQ/xENCjjOF0r4CgRLCjcyw/KvxOyirK+BXgjbEG623dgZ+LUr7OR1JhLykrZi8s60o</vt:lpwstr>
  </property>
  <property fmtid="{D5CDD505-2E9C-101B-9397-08002B2CF9AE}" pid="42" name="x1ye=44">
    <vt:lpwstr>hDg/IglnUJUlzjYtpK48gNh2f6kxAG27qImYn6MG1xzfiz6zrBKCWavMbxWmZB2RE0SsmTauqHtuX4laMzNdqI+Z0H2M1CcawdsvjhO9UesNQ5XrvNDEa6+UQoZbChe20pvvez2HkVVgI3kfUsJBnNujvE4QZ0CYBZFSueXSRjD27ew6ydokt6F+s9Thxvj65MfRmY21LpfqIkbhijd2J8oTWIAjqB0ZAj3DrAsy3PRm1M+MfdRGxKKnXVRrW78</vt:lpwstr>
  </property>
  <property fmtid="{D5CDD505-2E9C-101B-9397-08002B2CF9AE}" pid="43" name="x1ye=45">
    <vt:lpwstr>4Zy4y5bc+6xZOZOYaJgaK8P70zuhyVHyFVWI+4CyQQKgoS8UDOB9p/apVxKOjlH0HzhcQ5v5F03mNOhT78GnE99PD/bzFfnopIrk3ANkrLgvve1zlM3Qq5jrVnjNPQtIi5oCsxkFSNf/oKO+BNsiIU5FXFyZzuhM/JPEuuXX2yVYlvuqdX74lGolTNY7tp/S66lBoShPAX+9rF9hr3vWNmSMUdbVlNWLyJbgOAlc7oPB3RS0RDDeu0kX7XFkHXI</vt:lpwstr>
  </property>
  <property fmtid="{D5CDD505-2E9C-101B-9397-08002B2CF9AE}" pid="44" name="x1ye=46">
    <vt:lpwstr>BofEH6x4qMcSfxFizzWyU6DyGl/IQzQHOmL73DjTfeK+T1dVU54zmhI9RYIoX6BDTVhqYoxX65LGh6wY8BPk+je7VXDT5aS99ocd0ntzcwygPV9ctzTz65MVatuL7YyeAn/faN/p/CbhcOf1ZshcDQtZeMLJm+b7cRLcOkplD7V7s2z0CvQq141NjkOsVwtPJM/MG87lOYIWZkbwr+rmMjqd+SXf3hWw9V+18cup8BAcLdJOUqhOe1fUtF0FxVf</vt:lpwstr>
  </property>
  <property fmtid="{D5CDD505-2E9C-101B-9397-08002B2CF9AE}" pid="45" name="x1ye=47">
    <vt:lpwstr>Yj1FnRIX346ObvffH8SnVEDSgjc8/3AsN9HaKpN4lLjNHx/rXbiuyYQbMSEbaa7jyVD3rSdBPQx6IioxLSTjaGgBpi9FaXMvr2BS82P7/uEFn1vKaxCbwbmMAUgUoKzdL5z0Ai7ecaY1clox7pkwpyHCoJoPqCEEOrSG+JOu/N0fThD83z91Ryunf7wluv8APbmMvJbgNOJbie1pZlppb3Isy9hLPz5PmCOGTmG1z3qZXwD7HOqPamwEQdGlJj7</vt:lpwstr>
  </property>
  <property fmtid="{D5CDD505-2E9C-101B-9397-08002B2CF9AE}" pid="46" name="x1ye=48">
    <vt:lpwstr>KzUQeM0EwOiX5X93rVbXzqeK85WsanaQibyzudQe6wdo6OwSdTFACPNLIQjYjWbtqIzRvx4lIouLu6Xczo0vLjBFffZTtgKp31z0rTDeVyNAJn9C4K4bcXtEBa7Fhb8/SRpI8fXbzSL2ZYXzizy7RscWkG1btPx4FcYIfPKS8a3XZ3v5CyvqWULigmvX2SQ3Osj6r+API2Km3BRU78/Zl2ynhvTyHP8MHZ7nGhN/IGowxJscDozXGRA83o9CyFV</vt:lpwstr>
  </property>
  <property fmtid="{D5CDD505-2E9C-101B-9397-08002B2CF9AE}" pid="47" name="x1ye=49">
    <vt:lpwstr>JyOcNQuy3UPCX/EfSaY7WBZzJXIHLgbIfld0mudjMtdZWaNrpck2A/Sot+9FMwPneDMJdK7owzd6flCJPpuErLvqQlCjrUur1QcZtTAIYlRwbAMOaMlUMhtZDyZGq9z0LPyCG5NbTZ16ZvggbLhD0UQVHdkCm4t1gIgaiTjqGde3jRyZDy53Ob7BFcUQe9HE7om+Vnp0JZ68Bckg1IvpCulg9n1TuxQpoXwD4xOO67iU2NePE5H4Ag/Nm+oXCeL</vt:lpwstr>
  </property>
  <property fmtid="{D5CDD505-2E9C-101B-9397-08002B2CF9AE}" pid="48" name="x1ye=5">
    <vt:lpwstr>sZ1lqkgjNesSURmxuEOP5pYVPZvi4+QrrGq8eLvM3QtbN/OgpfEhTvfLd3n5sv1HVKMhJ+h3LM39B/1aK47s5xu09zNQeqLKgfFC+gohe803dOocRVdkI+8fyqAxGfrmRAqFIf+MBQD8iN90+V2JWSs7Zb3/gz8vIa+ujlTnZNj9/gXeZeFI1bvZJ5kyr/ARN4SAqjftjB9Av+y4mdt3Egt857GksqZftQZiNST9zARO4Y1iX5gbM3MStoP1WZz</vt:lpwstr>
  </property>
  <property fmtid="{D5CDD505-2E9C-101B-9397-08002B2CF9AE}" pid="49" name="x1ye=50">
    <vt:lpwstr>udWEYkZKSFiZaBWv3HRO99Hi75N7OrXyYxKYvUEaTvSuyeGW8+Wesdz0IXk023xPKEi4UfteVV5acOxOb+/H86/ECKL+D0/Mcgn/fr1PxHeneSoPJay3jIEj3rEwYkxAYEb4iAh9DZ8uhHJd9r3BL0OLOeVLyliJvkMejfzfhhgp7AqeNjkLHGvTtxYlziC7ChwDsl/fnx6nymYPqje7sY3d1jCdsBwePsOeXovUV0cJJOGgLDcRojIbzPr1isU</vt:lpwstr>
  </property>
  <property fmtid="{D5CDD505-2E9C-101B-9397-08002B2CF9AE}" pid="50" name="x1ye=51">
    <vt:lpwstr>6ll0I2h5ZQv+pBFS3RNGOLO2wHixBA2Ic1dM79pHwQ6zGWahtOvRWozzDusRjVYoWB3UwZxSUKGJT1HQjm+E05Aa5Ykoz3rmg+symru5S71JGuO8TNhxeUkpAQ8PLm/u5bLjHSTWQF2KbN0h4vqrzB+7Q7uqp/6qoRFnOHRR2fb8P3D9GnoRJhLB3Ra0LpLgO7TfvmJ1rI1gbnzO85anHTIZ7PB/Miedbdz7vDA06wPwhoX/Cmaj+3odHpMQJHk</vt:lpwstr>
  </property>
  <property fmtid="{D5CDD505-2E9C-101B-9397-08002B2CF9AE}" pid="51" name="x1ye=52">
    <vt:lpwstr>c8Q65Il/YixXEJ+z85rYPAVSlWkKjUnqE+qjFWkcAO9P+PPH/NryR6r5WyDpR/VW8rOQCHS4UKuDNzI8vdNZsB6EPaKyAN9FnzQnaowfHg9XV9f/wNWzIm3Nfuv+9w2x5OyYCEn6vcRy1q/xr42alXbM5tI/hW2y0c5wQTCA5gXWASvibfUsoiTeKCmPNC2sl3EFwDEvWZhSTJ42XRWyubdISsmC8Fwt7Q/gcuNqUGCnLzDLnqk0jAnYKf/XbId</vt:lpwstr>
  </property>
  <property fmtid="{D5CDD505-2E9C-101B-9397-08002B2CF9AE}" pid="52" name="x1ye=53">
    <vt:lpwstr>WMRcINxhCyEX5LsIWax9PxcOEUFMfcQMilQJhCI5GEiWaumnxawVYYqKDUOFHhNUo1NC/Lps2gSatFlnbB1uygAur34S9TRI5mvjYTqPYX2x+VGpEdU1KMT5NJ/yY/Ow9JNQnKnIOsWxTrHTRR12YY+bLkw7d97AmkcTWZ5IijVG7bXhG8MhjsZh1F9T+yGQu9gEDFWGg2IiiwPSv0Se0yvatX3yxZZEy6o9N8Fut0m8uPrsfXszwC99hu+Inmk</vt:lpwstr>
  </property>
  <property fmtid="{D5CDD505-2E9C-101B-9397-08002B2CF9AE}" pid="53" name="x1ye=54">
    <vt:lpwstr>zIqpnT8eTfrwO/N+PTtIQ1QrZsZs+7tEAtBIe7DZyIc6c1De3t354IlK7z+KLxIW2qxTQV7SjmrkEwnbjDLtQhy4SQp0fCNnxqus+USk9/FEhOFGHzXXFoB94QZdpARYhcxN2u63PUuWH+4lFcD0jCSq70Ex7L6Vg8xT5IwZLfnIxO2jPFvnP1Bog3WaYxjht1uzyqEYvxruHf/Ed85MAZPmIJvCNfM1wXembSr9+t6j1f8y9KkbNBODeVk8mgG</vt:lpwstr>
  </property>
  <property fmtid="{D5CDD505-2E9C-101B-9397-08002B2CF9AE}" pid="54" name="x1ye=55">
    <vt:lpwstr>H+OdvFHYSODrPakFw4C1qHaLqyHyzW7S2DMEIU4ZdOCFesExr9OUCz/ss3dGwIlHRRNI5ifWWrdbJwVT0sRAhvLm6wr5fykXiBvNFYP/OWAxoG+ObX6l2rsEXS0dDretUcmD6RJoSqJrlH8hsyAifqXIhxQkm5pMpbfysRCxy8LypM+g4+QIzfOzpj54eHBHXotMfdJIZmwnqXyUsiCCFOWUMOH5bY573zuR2lkuoV11A6K2Y2oeW+vEwFNnG6/</vt:lpwstr>
  </property>
  <property fmtid="{D5CDD505-2E9C-101B-9397-08002B2CF9AE}" pid="55" name="x1ye=56">
    <vt:lpwstr>bUzd7SsPzM7UV7eA38KWvDDQFLkTf4oWY3gXy+bnBDaVrvl2BUDzA7UCwbewZEcWz2VLr/O/Ds/YqsCLr8b2K6Dvv+p7sOkUZokK3Am7zxPbPuN9R29D/jCJTNYrKyDv88zT/ZHWHmbhw4Lm8QHWH0Dw91ydE0EV1T/tfE9o4eWYmTooorfXVwc9hDtatJ3U+/BbILotYaBfAN+9yO6yQiuSa0mOTxbiaRRb5bea4o3awDkZePnhtRIyPu0WukX</vt:lpwstr>
  </property>
  <property fmtid="{D5CDD505-2E9C-101B-9397-08002B2CF9AE}" pid="56" name="x1ye=57">
    <vt:lpwstr>LbHFwQdrF72bJT8ctiK8xW0hfmJDuW7cs3SZOhaTdmFQBPQj49Er/Q+IVYGlP0hdv49R5lzazUtABQu+f/MTNfZ2rrKaGOEW7EKdzRFeL1w2g5mGtGM2D67BZQNTG2q2Fc7vmZfZ6fbvayilk1s8fWz0fuae/jGBNkbWB6kjk8Oo8uBI/itxEyJSAe7V9C32D05jZqKV0Dvp81GzIP7kPUhAFTaWNYmKKAwTewDlQWvKu8VkG/VJcLySu0UbCjq</vt:lpwstr>
  </property>
  <property fmtid="{D5CDD505-2E9C-101B-9397-08002B2CF9AE}" pid="57" name="x1ye=58">
    <vt:lpwstr>UcpSU+g4fSdO/ll5dqqBXwDjcKTEm3fQCK3+X1ce3QI4akRO9YwtscJADCN+pk+Z1p851+sn12aaGA5D1IHsc84499MGUsMBhQf5/Tl4+ZfrEv69/lbbnaTC06GSATc9ra70CR5F5qCGJKYhVMgRRAg8q48Xup33rpQZW3H6kjctIIcEyB0nUhlK4Q/SQnbcX5iSFd6/AH21k1+3bXya0oaNY1/oaOQstVRJa+vRVIhqa8JpaiRrAEYURsD8Tk0</vt:lpwstr>
  </property>
  <property fmtid="{D5CDD505-2E9C-101B-9397-08002B2CF9AE}" pid="58" name="x1ye=59">
    <vt:lpwstr>LdFR7Ao+tV+zOJBBzwRqHoOFqHqOKB3l/uzJ5/QXWkdSgCh9Q4XYNgDu+/moEsigc3l2iM9wXHvFE9S9zTSaj4lZeoJwACngQvPRGsLTY48U4Zn5sGq4LMXnYAzcRWt8zCeCZ9lWXzJB07QMT/os2zb8VYxOAoS6CF5v00wu6/7CT3gJFMsaE3Gs211RxT8Kovzx0218t0wK2P1/qpF/bD4/SLLWlJ6fMbF3s9LOQFkHb4Fj/iST+UPbgM4oNdv</vt:lpwstr>
  </property>
  <property fmtid="{D5CDD505-2E9C-101B-9397-08002B2CF9AE}" pid="59" name="x1ye=6">
    <vt:lpwstr>KPln6359WMkxzJVPkCrCK3jGP6Kh2/9j2kDdDp724p6AMYySuM0jfIbWmpweY4mtafQsVkjiT9upuWvFErYIfBxUQ5OlsSjO/wUkBYL8knheRa2r3SAqJzyIvZWsOCNg+YB5Pz6z19k4HN5JZxMeLMk2iRn0XQFuYDjlrPzjeN3u6xvCAz6rx7NJjmS5WEKbw9K41XltliP8/a1/ume6heZObn4wtvYbzYXQ1cOPRL2RUcRgPz9RVGNFaVXF8rL</vt:lpwstr>
  </property>
  <property fmtid="{D5CDD505-2E9C-101B-9397-08002B2CF9AE}" pid="60" name="x1ye=60">
    <vt:lpwstr>S7d6/JFAn8k79vlEguq4njMMPoGfCG/Sq/iwDb9lzTOThL0Nfjbq5WVG6IaG61zSsthC6pH9NKPmuxjWGgpqgY3m5I8M+I1TMhwY1DVJN28F2sPx92na+7Hd+Wf1/gNdO1LsbU3cLQe3eS6kziZ+E0kbW/epQUsWhHkrnQeZtkWD/C9arx8WMGitapMF5UsIShI66j6GoRJrE0ZmalpCIG+HfQ4fbaPqj+ql7LzG6UAmnt0suNxywODkziTW08f</vt:lpwstr>
  </property>
  <property fmtid="{D5CDD505-2E9C-101B-9397-08002B2CF9AE}" pid="61" name="x1ye=61">
    <vt:lpwstr>UtcA+JOJ8POPMXwxcwUgsx9Nxg+/AvVzDXec2W56lYnZZikpASozkKUDSI7/xQpCCZz7f/sPmUVgr0HCcO8ix81L/T4y9C+gQsPHKb8JObgV/5s5ykWSh6fmXuFrZSSSXsfpIR3RhnyVI8v2Wwf//7PXETCHcfygmdtOYQ1p723qn9/X8jT/rwiiqPOGQi1bLmXKq0KsA+dIqKxZ8V3ALbNaBHu6w3Sj8LY8LzJBoNokMGz13lyr3UoxMDcJi52</vt:lpwstr>
  </property>
  <property fmtid="{D5CDD505-2E9C-101B-9397-08002B2CF9AE}" pid="62" name="x1ye=62">
    <vt:lpwstr>y/ASE//f4MsAOlwfT9SHOW8zQcj0ZgkiR44DqetxAtG2wAMtDYJITmj0iFWBUavhw5t1PaWNm2EPp2S1wlMc44VnqtWoDaCF8/cggGQ0PDbNMwba36u+Nf4VGejUwGOoGqEz3PR5iZmPaDNd31tot855uqMZ5/ArC/zGJbef4LGMa2hFZ5b+wGWp/z07XipkcXA6a3vccxAvFLYFHDvTJtgv1+Ix/G6Olm+fqp3O+zH+ktbAq+uxbq2JC5jNqoX</vt:lpwstr>
  </property>
  <property fmtid="{D5CDD505-2E9C-101B-9397-08002B2CF9AE}" pid="63" name="x1ye=63">
    <vt:lpwstr>lOYigO3Ts3Log1nCcILM6MLYZER+NcVnZdYcZsICR//yAVQgfBQY78CIiu/wE0VdCo8d9LGCwwQbUg4NvPmrsGM//8ctJUhAI3TdPbfZjxC/+Qi0NS7m2i4Y9xEsApUHvG1wzaPb0uDAgbfN+ypEfnSFplQ6imRpm0s0hhQNMAGv7oVvdON5Gy7hPjFH2miDr56XIwHoldMubKwmF9U1F3yE5/xhUTIctudqbRRZrrwcNh0aMLhmvfe2YWnpn8a</vt:lpwstr>
  </property>
  <property fmtid="{D5CDD505-2E9C-101B-9397-08002B2CF9AE}" pid="64" name="x1ye=64">
    <vt:lpwstr>8p7Tr5gdzKV22G9jgqAX51vQAFH71dAZKGDIflTBQiQyKSEKvO0JBYAhwDFkoQkFOpf+UDyBf9i0rPgP/QNqabRNNS9W8xVzsISnMdy7jlUVPFAW6W0KLs3XU9R9xZjzJ3xfEBIitCdoK65v5akZBRYuD+UBkIc18nM9eXUYjId6MjSCYyDU4Xl3JFUopPabqLTKHMkxEsF0QWp7h8AcdaZmz2Hm1XMTYZRhHUeZp+cZv8P9xOjz1V6HfrSsqlC</vt:lpwstr>
  </property>
  <property fmtid="{D5CDD505-2E9C-101B-9397-08002B2CF9AE}" pid="65" name="x1ye=65">
    <vt:lpwstr>lmJH8SJUWxGx1EQ0T6MxmDgIwsw+kwh/hYahyPooRcjon5Rz9rUzx/0H0wtWewp3HnYrbRloblkjC/tbQicwPmHhOeCSGKn9tunAhVaolZyWpQQLVspMo9VCbZoqK50aTM6H6YINx8svRppf2sztdt7BGgUNwSqCpOaNkScachi7EEq8Yo8yW0c0ndx2hFbB1J6CyqDJjOTvyU6wzsnshXnoB/08SA1PzEtX4FEWlNB3QHMXQkBGSGoX1qMJSmz</vt:lpwstr>
  </property>
  <property fmtid="{D5CDD505-2E9C-101B-9397-08002B2CF9AE}" pid="66" name="x1ye=66">
    <vt:lpwstr>6SBWrzVKG7oeTY48KZYNzi1AXLgVI13t2isR0FcSAPNgI+BuhSqxjWi5PSe+Ho7vAVOxmHi3aHQl34/uTHqw+aeztvd0MCndsvS0JCbRv4DpK1wLMYKl/2HuReX2XHfQWhAMToXBjYE9QWC0/HzOtIZrNvtXx+GkgDGS5ZfB9K4CinsDiYCXFqIcTgDC2V//4qtiX7/avIrNVlBYIg/EAEi0twA9zdN8PdFufpL+cjZ6Z7eqrqh/cdS5bDAnz6U</vt:lpwstr>
  </property>
  <property fmtid="{D5CDD505-2E9C-101B-9397-08002B2CF9AE}" pid="67" name="x1ye=67">
    <vt:lpwstr>BEZCwYp45xJ2qsw0JtiCBWWFK7YlBtAdKuoLz0lpQ8JmKvZg+G3H1bHmSpbEi6nYzT9QX7kvBaHjHyzD2A2BhUnxWGx/jH3BzeqfLMASWfcAmMGNzMUXKKyrQGD1+21/gEEuSyc58qhHldnziVpW8PtBms1zwhpGC8S5KAoTJD7eL0HtElqhi26zbGmEMQPWPgkq62ZZCFBE4SCZCRIb+vIaiI7liB7+P6gRc5ZzMyoz1pDoQpoqjBAlktVn2Tk</vt:lpwstr>
  </property>
  <property fmtid="{D5CDD505-2E9C-101B-9397-08002B2CF9AE}" pid="68" name="x1ye=68">
    <vt:lpwstr>vKgHeTRyXU4vnAv3evjFddsoryC8rAt+YKRFk4GoOAX5Nd+JyyI11fVd4ZM/B9To6dXIvIb9uKDaAYtIyMSFn72zk7otCRVbSFdEh+lwSsIKivOkzRNiCLoSSXnoo0r6Y/mMN6yyak+DfVXvhB8/MLg6LGpbYDbGvcqXeHYDo3mFxrjfH7x7CAaFbXIer8UA9EpAAJNxdyrzfqyEb9an4RThl7Ncm/5wM3Ny9xtH8D16QDRndfrz198R/AKNtZ1</vt:lpwstr>
  </property>
  <property fmtid="{D5CDD505-2E9C-101B-9397-08002B2CF9AE}" pid="69" name="x1ye=69">
    <vt:lpwstr>YZVb2zZCmXxqUGIVQcHTa8qk1s1bV9JRGV55jgkgtaz0YBMjNLxWfrOXotEovYqy47dHHbeowvzDxVMHMFOSku2goINpTd0cjJRqK95sCjDXQadB8RtvfMZvWjihab+vEw0yaPy3/tupLvT2ZPx/aU7QkoycCmiJIqjXoNlkiKCwnp+HPg06I0Jdz7h0sOsuwLHTRBHk0KkP+WATDG8xTNaaQHfm90sScrchxnNPvh3hblnbKk1ZklD4z586SE/</vt:lpwstr>
  </property>
  <property fmtid="{D5CDD505-2E9C-101B-9397-08002B2CF9AE}" pid="70" name="x1ye=7">
    <vt:lpwstr>1rLtFO05hvXWqndAhqVyIs+QUolTpiYslgIFHdtMvgtOtmHJjhvwN0EacobdPpWBKFN28tCgkXj6W++Kpc2sKfcJIRK+ORYGQqBDdu0fbCIdXeJDrlHwdIKGCUYfhVLuaHIpSEpEBxSNrrffW3ZFO8sT1klzuh1uNBxf3wQV40ZR4tx8wOz6zi0xxR2IUeaL44f7yMvGB6rX5G6i/1DoERQar4jaBD42CLlohrsZw92BxMnPJQRii34kTIhIIni</vt:lpwstr>
  </property>
  <property fmtid="{D5CDD505-2E9C-101B-9397-08002B2CF9AE}" pid="71" name="x1ye=70">
    <vt:lpwstr>XeeZOs6nSJQF/PLDNy0f564WunX7h0PhOo7Hw2/szbKSjh+v5mR2Jfn4ZRruOSBrCTlltdj/r5dNOAEDyfA1/fCaxeD+CmT4DJ14dBkLeZh5NxP2DXgWYGcIyz3HPC0GJk5WeCG5wD1yRTtDb/0Rq0fa3OMpjQfQVtRDksPPyTbg/iVkDO/vul20LZQKp7AfPMzsdUT4abQNu/QssWxfZk517jxCK+yUawuV1pLKGXQcKtcRl8gIM+6qIMyuOFL</vt:lpwstr>
  </property>
  <property fmtid="{D5CDD505-2E9C-101B-9397-08002B2CF9AE}" pid="72" name="x1ye=71">
    <vt:lpwstr>DOxh0+a92B+7fwvLOpvKnM4JEzgIDdc8AlCbNtHEq4SPfXgK2fRsUkBuONPQK/NxKlclqanbs5tSR2ETeg+5qsp7DJ57h6AzAEW7LYcQpQO1awAZa+y9JFJAnokGR7YryRp5p5wnm+435a3zRH4Csj26Mbp/pYdrRPQhGRXlaAGHooDACgWhyAMy64lOC7YtwcQwj9fBnPUDui/vp/WVT59+8OdDzzq40DhdW+ha/ZrJtZjyaTE0A9Pw16PdOHd</vt:lpwstr>
  </property>
  <property fmtid="{D5CDD505-2E9C-101B-9397-08002B2CF9AE}" pid="73" name="x1ye=72">
    <vt:lpwstr>n2ezyljTPVWkoWpc6ZSFat+trMDBsh2OwORQaHjN/NEV6woRWX2tvGLH16kpp5JXAi4aEie2ngg6cLVp+rnYgcbbzepmaBxDWXo1UpBbczlbS3VDzdDqAUo2OivWOdPa6Yh+7bDokfdbAqw0PfaaxkWVIth0vap4GRTu1Q9KP77CHzSG+Qz2BXsP51XhBjGckZOdlA815DwvDOAN8oD28xAi8NRLnTbsTFc1ZXEqfkqQfjxFv4iO+c4Ql+zsw+I</vt:lpwstr>
  </property>
  <property fmtid="{D5CDD505-2E9C-101B-9397-08002B2CF9AE}" pid="74" name="x1ye=73">
    <vt:lpwstr>w4P9+F/Bp8hzbwqhkHvMV1/zZVh0ahnL7qmgrCY+SbzDui1MAsgAX50ijqjOBm0/GjRU77zqIYTRYbFc9eY8/bx+XcFh/qPkxGyOsENHeZ4U3GhYuPtfgJz57m27oAlQInsjIeboQEM7oTbv4+mTiQTcgMPGOiLGozx0fmkgmZQCPi1X23G8MiAyJkoM2Bg2eYggsfo6rcBAMnzAfFw21pbud9NEmf0MWlN3+S1/JzwKeZK+6TxHI2AN65RCXM+</vt:lpwstr>
  </property>
  <property fmtid="{D5CDD505-2E9C-101B-9397-08002B2CF9AE}" pid="75" name="x1ye=74">
    <vt:lpwstr>8uiCRsYvCG0SUmOWqaGIxKYSF9fm72EqZEtPATUOHtL8EzSE7QNFGZz/SPqOdNsbRXyM4BDN3dCXsfC1GI7Eeat+WgasSNEqwBoZHV8ukgafJUxOGZHlwqmMcuHpvJJrY8oKo9diBFrPHBoGGpn8917qwI2DMNLjub6NlPQmLYmly6XKYmb1tbsB3iYMh2rTsknfHDZ5/Sje2PR0JvAxhCU1AgVAaoZGSiD8TpKWR03fcm+SLUAOX7crgOjMo5c</vt:lpwstr>
  </property>
  <property fmtid="{D5CDD505-2E9C-101B-9397-08002B2CF9AE}" pid="76" name="x1ye=75">
    <vt:lpwstr>Qvtdo5mdy9GEyXqKhNZfMk0129TF1S3n86vML1Jc5IZu115YbXjcqqrR4J6dynSPvUWJuKcQ1zSkOpgUOFAEePoCsE3bpgmOvZN8TiFxE3aIyaBH9bj/pcdlzU6qglfO3He2IkFvOIT9hLPsZp7Khe2feRGhI59y6HFT0WCXQiiRxa8mNMgXr5ODNqn+XiPtdjT28NEqj2aNUwX2/flxT9NxS39EPPnOj4S4Q7XozWgPd3i1Nttws26UTHl953V</vt:lpwstr>
  </property>
  <property fmtid="{D5CDD505-2E9C-101B-9397-08002B2CF9AE}" pid="77" name="x1ye=76">
    <vt:lpwstr>LIA9M+oqhBrxVeW0rmc8k7oEC/M6e6jL4oPKdbXBmCAMYQQk9PjdAO1E7YoWuaiO1Oj0icP4wTZsJ+xjd3qee51GPwJoti0Kr78xljnsXmaBZb5IQIF3SJeZgwyxcHJTSZ52WpI4EP6g1QLUlImQ/MBGe6gMwv+inLSWdjd8Fu2TzWLAytt5f9ttyU8DvQ7dk9QvZqKRcAEL6hKvOzW2g8C2+8JV9Hi7M6Z+/Lk/RS9b8mD0/asYiPjrDubXUMJ</vt:lpwstr>
  </property>
  <property fmtid="{D5CDD505-2E9C-101B-9397-08002B2CF9AE}" pid="78" name="x1ye=77">
    <vt:lpwstr>o8auVM4lXUocUFGMbpbJ4vxL1HCEXzyRXG8SbTN79GSLYczw9qji8sYLh2MwEOS7oFtboKbBgPDInwphn+W6VrmJNM3DEv+buWM5AQlI0YiteUDRsuNFMGLlg8LxNMIMcQFNqhu102XnpVzIh2l/YwNj6V+f9JmQ5wER0N3t213y+gpftFMpWszOuopl5hyKdOSV+txRUoLBSr/HpdaOh2Skif6e689ceEDcpHvRY2HMKAORVFpJybBv8uJvlXh</vt:lpwstr>
  </property>
  <property fmtid="{D5CDD505-2E9C-101B-9397-08002B2CF9AE}" pid="79" name="x1ye=78">
    <vt:lpwstr>edFhnmKcmP6OI1iK7fWEhNMpsKIbvP7nYjF97oPHIrzXZ2SpNHJo7p1ws38IO/O8fvJQf52xaiiaWdJIqx8+fxfksyt+MHv++X+uBhZT2Jc1V3Moqpy1hmGBZjv9a2jYZXTUoLPybWJYJQNOh3BJp3QkkPgnlOqfekfSiXyLlklpgbdCEmEVAeoL9t1jWsQ8RqfzXjifnUY3oqlBlz5Hk8nn5411mI/M6aCuEM0VwYN4UBxLAJyHCQxNs62Qk/z</vt:lpwstr>
  </property>
  <property fmtid="{D5CDD505-2E9C-101B-9397-08002B2CF9AE}" pid="80" name="x1ye=79">
    <vt:lpwstr>2KoMXNpTFtf8g/v7912l5RHTGuDFHgJj1phhyE+qgf3+EV8BzxiToqEce8Fz1WWMuGM+cb+QT0rrg02lJFNAOTyewh/dfkUGUQzPECZoZgtgi4PJjW0jrt5ffJi7vLzHIl3scbm8wU57TVJt8z4LJCOsq/JPzdKAKju30+UfMQS6puxI8UZMcwdgWX5SIw7iN7BbTBZgbnM1XLJO9dP7+3uBzoCbfK2LyKF1ctTePV9ODOfLiCLzIssC7S0zVak</vt:lpwstr>
  </property>
  <property fmtid="{D5CDD505-2E9C-101B-9397-08002B2CF9AE}" pid="81" name="x1ye=8">
    <vt:lpwstr>6MgOibgzvEttVzHOpXoBqk/OF1vJ23rntRc5fkGmKgt/6HtA1grZN6nB5Z8Z8q9Pk9/iVsuEdJjeCM0GnJrf7xmqsfAVjU3tB2sCdaQMrPZDVhupFWulZS8Qomf9FYO8COururHfKjwwRu0l8Uk8NlQIondxMBH5OWTAT871vsxHFAzU2p0ZGmxr+/1Cl6sIz1MlnWHizrfwERqbR/Vplm71TbDVNIX+RrTYy+URx48dsOL6cV9CrxCPZagl64w</vt:lpwstr>
  </property>
  <property fmtid="{D5CDD505-2E9C-101B-9397-08002B2CF9AE}" pid="82" name="x1ye=80">
    <vt:lpwstr>aq6pvtXZJ/4H5m7/oqY2Tz23pGnUZotYX7FCMgg45od1LanaPUq8YgiB6DQU1uOhztSnMz6vEuJg23fysSXfZaBGlrbZxydDyvMnNp5gbBw4zbFVVW8FEM9dD4fkeS3RhcoPGvx5FGIiV2lOC1BcuQSq03RphkDIucUsaK5SuKgHtM71RsTs5+I4P4i/LHFvbn+Td/pLkBj0ifURIoU9oIKlnZjs23bUHaeMN6Xw/ClzzXdLvg/ys5JMrengJFY</vt:lpwstr>
  </property>
  <property fmtid="{D5CDD505-2E9C-101B-9397-08002B2CF9AE}" pid="83" name="x1ye=81">
    <vt:lpwstr>JYqwWJP1840KBDRy6jyoRCXj9NN2koiMiyQq+b/ZCexFzXGC8Paqwi7Ol1Hq3fxduw8ON1HCoDEg0K6zMgtCRYVjLnCDfQaBAtcAkqQ+An4cyibL4TmMWYHOLNuRwpGr8CcD7aFw6V5fQdMe5LPx2QlKIZ2HFicOAIE+4Fx+BxDSPW5IKAJ98zsLuN4K/dzwaWgtD2GpL1c9dJsuwcLaAlND8Lmhwi+tDxNYibA3q667Z9lbCbDsCdpz2yIQfUX</vt:lpwstr>
  </property>
  <property fmtid="{D5CDD505-2E9C-101B-9397-08002B2CF9AE}" pid="84" name="x1ye=82">
    <vt:lpwstr>BBgHMJAkmycOUcrF6A8kLX6DTak9TB4OC1kWc+HyQ6Am/UU/jHSUl85p277dRxCOOvQbG7h64m/tRzijkZReScGIqJrahrXvDrZaGNEf0CM9iPSOnE4sWyUlkTPeL1KnoU4E4D5tQHNlA/eQNjV3hdkmNBxw+Yv/tVR284B511IR7B9IQPbCLEvaY1oe63AyQZI21GsO5uL9ovwR4+8CvxuCrntu5CbPiYdSnlmWzaTdyh7hIDtzO5iaSGOsgGJ</vt:lpwstr>
  </property>
  <property fmtid="{D5CDD505-2E9C-101B-9397-08002B2CF9AE}" pid="85" name="x1ye=83">
    <vt:lpwstr>B+YH5/L1ZZEcQNiBsooJl3ZE0RYSZBOHc+zx8kvqExv5Je038xb5QEJvEzuI2hZR1fZ3sLcISQXbB4TW6BDyNqHKVr1jOiqXIzxuJxqyJDONVkUqPpWr5PEZiXCrN/y9fm0uXs3cj90rmyLAqbkuOwtOv80BDH8fd39zhvN0aV2E/gOt0vznrbiha0VxutwSMBvbqij/rzhYYx41qBAuToTUiINam07cDhJDpb7p/Wh7MSigQufW8wn1dBL6LcR</vt:lpwstr>
  </property>
  <property fmtid="{D5CDD505-2E9C-101B-9397-08002B2CF9AE}" pid="86" name="x1ye=84">
    <vt:lpwstr>Uj/8dDMUMcL70O9mLdxCQfOCJjrhv24LKl01hV+2sHaJylGfM5GoxCS5Kp9vfYn9WmQ6O4rhJCmYWC7iSda1nxeUYfjidpDCTQxlbuL1+6zgGO4mCjxSMRk3fXD3loRRoCQZGxbZeynllY0xAN323gGkDL1ucB+aEDcBQRzbdCTpdcLq6hY6oVJhSKDMSc9EHxGsra9w0ElI7iRnDjEsyO6MWsrXgYrRciVc5+LXGClIv5XLMQz4NyiMOYEAZ/X</vt:lpwstr>
  </property>
  <property fmtid="{D5CDD505-2E9C-101B-9397-08002B2CF9AE}" pid="87" name="x1ye=85">
    <vt:lpwstr>rObsppyDtxcCrxtgshJaZcVa/XUwLzBZlWi8XInknIz801O4xaEaP6qx8omvOJhSTjoo9wjT6rI5lSt+bR+ditDjN7HmLGoGzEH57Vo+9hZmsMAoO/8mDev8Ug1gjfJxZKBVm6V5KrSsokooa80+SNaWUNnOsa4fOf+v4QzbbWGaWt2xrMVX3YDjKe1BOcYP+S1jjs3QGPEuqoaWh2WGQ7BUITJ/6W64/NitFLjq0NzNNgB9/assDJSdngybn5w</vt:lpwstr>
  </property>
  <property fmtid="{D5CDD505-2E9C-101B-9397-08002B2CF9AE}" pid="88" name="x1ye=86">
    <vt:lpwstr>+oonkVpeX0GcFvVdLB68yiXzW4J63cBejjaajwviAIxGY3+AgKhkFsb3neb+tWp4X0afnLJveQ5utheIQhPOa3sJNPuIkhp9hafVNfOdTaEZi5FyS4jFGQgEe/rH10t31j6UxkjaYG95dxU7KD10XLxZljImpORT+dDVNxaDgRBbE15imzNUvGPcQclCW7wARKUbNWLrkjJ0uyklqSxLfCTkHnxvFxPIHJg8bfG54EFxaQhM7fGh1Hv0sI6OXAD</vt:lpwstr>
  </property>
  <property fmtid="{D5CDD505-2E9C-101B-9397-08002B2CF9AE}" pid="89" name="x1ye=87">
    <vt:lpwstr>1AF2EAc2gTKG/SS6lZUDW9OqJYnRuw9G0B02PgzqFx9NLZ1ch5cmFkI+itnWDUbnph/4NntJGUh80nTSpuS7i9cG74Ft8abMLcP/4PU4IchUabf1pNW6MpdCA0sfaaIoM4hYQWfR3qTzPytStf+lRfOMy1r/DYP41VzIRt1GvpqqfDvJ5e7n9tAuUHykOsWsq/5T2xP4YLePILAzNZgn1NrahKQsVkzKAuRvhkFUrW0ZNvCM1l5Btm0LjQsnCI2</vt:lpwstr>
  </property>
  <property fmtid="{D5CDD505-2E9C-101B-9397-08002B2CF9AE}" pid="90" name="x1ye=88">
    <vt:lpwstr>LsrhT+QHYFeQrsObgrqzA8FDJKdh9z19lszQTn1UK3/o+NPW9qxhTn7zwtf2y0JtqeX7C7f5IEN/5BEiwrjmK3sL2HECp19bXYPQjPjzELPpq33e0jwW64SZby+Ca0C6Be0ztJ9bBW94btj3dE5XojueeHzn65OF270Y+BTSa25MUUSOcnhu94m3AYIWZhqJCj2wVPIGqvIiwMYQUqJbb6/fT5AzWR5Kngn1oEuxK36y1BEfywEVzCPGN9eVvkO</vt:lpwstr>
  </property>
  <property fmtid="{D5CDD505-2E9C-101B-9397-08002B2CF9AE}" pid="91" name="x1ye=89">
    <vt:lpwstr>RSVqwf/3LUAZFKWbxiMEW6Qd+hO2V4gKWVnbtNzSJOiKYDAjquF9zo0z1ioQ6YnbVcoO383ofeHPJMknaknuv+5gKBY0npYp66WlxwhOFgr7XsuYskhAuBpIb8/eObAVyg5zJx8kd40KxljuvapGWQNwtDfcMdA0HKaXF/K/frJhljv6bcBcsjjITkeVyEwto4R7EOlZr60hkKEVyZyDRjhM4yjATwQK+8V8KwlyrRDbuJq1NfTOdSvDGR9BGxy</vt:lpwstr>
  </property>
  <property fmtid="{D5CDD505-2E9C-101B-9397-08002B2CF9AE}" pid="92" name="x1ye=9">
    <vt:lpwstr>Lj2KcqwW1HR60586Mc7jk5uKAVlG4VV86w65YWR3jQLn3/PVA87jkWgrf2cuSJmXVLRa5RqBBx4lPgT0ixjltGi3otkiXHR8tNw78r+s+HZGmIePivablCJB6ifGaRIPQJhqiPNY8upvt9Y2ap5A30gQlS/wS1JWl4L23di24+HhmgmLPxgBgSsu4TThka3HeCl+U4MLjStVdztpq7fK1FxKygWzXGO4gaSuGdlNDrgXu7ZuzPzFhiYPUvWLmZk</vt:lpwstr>
  </property>
  <property fmtid="{D5CDD505-2E9C-101B-9397-08002B2CF9AE}" pid="93" name="x1ye=90">
    <vt:lpwstr>5Ss8Jfv6xwSDE0MNWpr3DN8gQZlNKYHZiL8fTtr09ETgSvnervZ7+oV+pgL36enlYO08xysrJVjwZSJDMnc7Lw+7YA7O+ju3YtcJyyJqXepb3/LSy0tbZZVArF+il6j4508PlNro3c+bMCnq4M0ICp3amldGf9DlNDsud2sfVDrwL+2DnhsKsNkRhZeaZ5LAj0uS/mpHPe6Ox///4DqRsBwnhZAAA=</vt:lpwstr>
  </property>
</Properties>
</file>